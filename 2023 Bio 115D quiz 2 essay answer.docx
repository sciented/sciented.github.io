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B34" w14:textId="34D5D7FD" w:rsidR="00F36E5D" w:rsidRDefault="00F36E5D">
      <w:pPr>
        <w:jc w:val="center"/>
      </w:pPr>
      <w:r>
        <w:t>Biology 115</w:t>
      </w:r>
      <w:r w:rsidR="00C00036">
        <w:t>d</w:t>
      </w:r>
      <w:r w:rsidR="009A10E3">
        <w:t xml:space="preserve"> Schulze 20</w:t>
      </w:r>
      <w:r w:rsidR="003A6EA8">
        <w:t>2</w:t>
      </w:r>
      <w:r w:rsidR="00C00036">
        <w:t>3</w:t>
      </w:r>
    </w:p>
    <w:p w14:paraId="372BFF93" w14:textId="305F3768" w:rsidR="00F36E5D" w:rsidRDefault="00F36E5D">
      <w:pPr>
        <w:jc w:val="center"/>
      </w:pPr>
      <w:r>
        <w:rPr>
          <w:b/>
        </w:rPr>
        <w:t>Evolution, Behavior, &amp; Ecology Quiz #</w:t>
      </w:r>
      <w:r w:rsidR="005A16C8">
        <w:rPr>
          <w:b/>
        </w:rPr>
        <w:t>2</w:t>
      </w:r>
    </w:p>
    <w:p w14:paraId="2DF88165" w14:textId="77777777" w:rsidR="00F36E5D" w:rsidRDefault="00F36E5D">
      <w:pPr>
        <w:jc w:val="center"/>
      </w:pPr>
    </w:p>
    <w:p w14:paraId="3188D51C" w14:textId="77777777" w:rsidR="00F36E5D" w:rsidRDefault="00F36E5D">
      <w:pPr>
        <w:rPr>
          <w:b/>
        </w:rPr>
      </w:pPr>
      <w:r>
        <w:rPr>
          <w:b/>
        </w:rPr>
        <w:t xml:space="preserve">Name (printed) _____________________________________ </w:t>
      </w:r>
    </w:p>
    <w:p w14:paraId="69646FB5" w14:textId="77777777" w:rsidR="00C30245" w:rsidRDefault="00F36E5D">
      <w:pPr>
        <w:ind w:right="-440"/>
        <w:rPr>
          <w:b/>
        </w:rPr>
      </w:pPr>
      <w:r>
        <w:rPr>
          <w:b/>
        </w:rPr>
        <w:t>This work was completed in accordance with the Austin College academic integrity pol</w:t>
      </w:r>
      <w:r w:rsidR="00DB6090">
        <w:rPr>
          <w:b/>
        </w:rPr>
        <w:t>icy.</w:t>
      </w:r>
      <w:r w:rsidR="00C30245">
        <w:rPr>
          <w:b/>
        </w:rPr>
        <w:t xml:space="preserve"> </w:t>
      </w:r>
    </w:p>
    <w:p w14:paraId="4D1E591B" w14:textId="77777777" w:rsidR="00C30245" w:rsidRDefault="00C30245">
      <w:pPr>
        <w:ind w:right="-440"/>
        <w:rPr>
          <w:b/>
        </w:rPr>
      </w:pPr>
    </w:p>
    <w:p w14:paraId="204D3F4C" w14:textId="77777777" w:rsidR="00F36E5D" w:rsidRDefault="00DB6090">
      <w:pPr>
        <w:ind w:right="-440"/>
        <w:rPr>
          <w:b/>
        </w:rPr>
      </w:pPr>
      <w:r>
        <w:rPr>
          <w:b/>
        </w:rPr>
        <w:tab/>
        <w:t xml:space="preserve">______________________________________ </w:t>
      </w:r>
      <w:r w:rsidR="00F36E5D">
        <w:rPr>
          <w:b/>
        </w:rPr>
        <w:t>(signature)</w:t>
      </w:r>
    </w:p>
    <w:p w14:paraId="4E81FBF5" w14:textId="77777777" w:rsidR="00C30245" w:rsidRDefault="00C30245">
      <w:pPr>
        <w:ind w:right="-440"/>
        <w:rPr>
          <w:b/>
        </w:rPr>
      </w:pPr>
      <w:r>
        <w:rPr>
          <w:b/>
        </w:rPr>
        <w:t>(If submitting an electronic version by email, simply indicate whether you have cheated on this exam. You don’t need to find a way to add your signature.)</w:t>
      </w:r>
    </w:p>
    <w:p w14:paraId="6BABCC6E" w14:textId="77777777" w:rsidR="00C30245" w:rsidRDefault="00C30245">
      <w:pPr>
        <w:ind w:right="-440"/>
        <w:rPr>
          <w:b/>
        </w:rPr>
      </w:pPr>
    </w:p>
    <w:p w14:paraId="38CE7D6A" w14:textId="77777777" w:rsidR="00F36E5D" w:rsidRDefault="00F36E5D">
      <w:pPr>
        <w:ind w:left="360" w:hanging="360"/>
      </w:pPr>
      <w:r>
        <w:t>°</w:t>
      </w:r>
      <w:r>
        <w:tab/>
        <w:t>Read each question carefully.</w:t>
      </w:r>
    </w:p>
    <w:p w14:paraId="64AE233F" w14:textId="77777777" w:rsidR="00F36E5D" w:rsidRDefault="00F36E5D">
      <w:pPr>
        <w:ind w:left="360" w:hanging="360"/>
      </w:pPr>
      <w:r>
        <w:t>°</w:t>
      </w:r>
      <w:r>
        <w:tab/>
        <w:t>If a question appears ambiguous, ask for clarification.</w:t>
      </w:r>
    </w:p>
    <w:p w14:paraId="078B1CA1" w14:textId="77777777" w:rsidR="00F36E5D" w:rsidRDefault="00C60403">
      <w:pPr>
        <w:ind w:left="360" w:hanging="360"/>
      </w:pPr>
      <w:r>
        <w:t>°</w:t>
      </w:r>
      <w:r>
        <w:tab/>
        <w:t xml:space="preserve">Keep an eye on the clock. </w:t>
      </w:r>
      <w:r w:rsidR="00F36E5D">
        <w:t>Do not get bogged down on difficult questions when relatively easy questions remain to be answered.</w:t>
      </w:r>
    </w:p>
    <w:p w14:paraId="7ED5FFD0" w14:textId="77777777" w:rsidR="00F36E5D" w:rsidRDefault="00F36E5D">
      <w:pPr>
        <w:ind w:left="360" w:hanging="360"/>
      </w:pPr>
      <w:r>
        <w:t>°</w:t>
      </w:r>
      <w:r>
        <w:tab/>
        <w:t>Write legibly and try to confine your answers to the space provided.  If you must have more space, continue elsewhere on the exam – but indicate that you have done so.</w:t>
      </w:r>
    </w:p>
    <w:p w14:paraId="72C3B8A8" w14:textId="77777777" w:rsidR="008815F3" w:rsidRDefault="008815F3" w:rsidP="008815F3">
      <w:pPr>
        <w:ind w:left="360" w:hanging="360"/>
      </w:pPr>
      <w:r>
        <w:t>°</w:t>
      </w:r>
      <w:r>
        <w:tab/>
        <w:t>Written answers should explain reasoning or evidence, not simply make unsubstantiated claims.</w:t>
      </w:r>
    </w:p>
    <w:p w14:paraId="59900D06" w14:textId="77777777" w:rsidR="004242FC" w:rsidRDefault="00F36E5D" w:rsidP="004242FC">
      <w:r>
        <w:t>-----</w:t>
      </w:r>
    </w:p>
    <w:p w14:paraId="06509319" w14:textId="3A212894" w:rsidR="0045392C" w:rsidRDefault="0045392C" w:rsidP="0045392C">
      <w:pPr>
        <w:ind w:left="360" w:hanging="360"/>
      </w:pPr>
      <w:r>
        <w:t>1.</w:t>
      </w:r>
      <w:r>
        <w:tab/>
      </w:r>
      <w:r w:rsidR="005A16C8">
        <w:t xml:space="preserve">Use </w:t>
      </w:r>
      <w:r w:rsidR="00CB523A">
        <w:t>the following</w:t>
      </w:r>
      <w:r w:rsidR="005A16C8">
        <w:t xml:space="preserve"> terms to </w:t>
      </w:r>
      <w:r w:rsidR="005A16C8" w:rsidRPr="005A16C8">
        <w:rPr>
          <w:u w:val="single"/>
        </w:rPr>
        <w:t>define</w:t>
      </w:r>
      <w:r w:rsidR="005A16C8">
        <w:t xml:space="preserve"> inbreeding depression </w:t>
      </w:r>
      <w:r w:rsidR="005A16C8" w:rsidRPr="005A16C8">
        <w:rPr>
          <w:u w:val="single"/>
        </w:rPr>
        <w:t>and</w:t>
      </w:r>
      <w:r w:rsidR="005A16C8">
        <w:t xml:space="preserve"> </w:t>
      </w:r>
      <w:r w:rsidR="005A16C8" w:rsidRPr="005A16C8">
        <w:rPr>
          <w:u w:val="single"/>
        </w:rPr>
        <w:t>explain</w:t>
      </w:r>
      <w:r w:rsidR="005A16C8">
        <w:t xml:space="preserve"> </w:t>
      </w:r>
      <w:r w:rsidR="00711D21">
        <w:t>the cause and effect circumstances that result in</w:t>
      </w:r>
      <w:r w:rsidR="005A16C8">
        <w:t xml:space="preserve"> inbreeding </w:t>
      </w:r>
      <w:r w:rsidR="00711D21">
        <w:t>depression</w:t>
      </w:r>
      <w:r w:rsidR="005A16C8">
        <w:t xml:space="preserve">. Terms: recessive, mutation, fitness, homozygous, allele, recent ancestor. Plan your answer before beginning to write. </w:t>
      </w:r>
      <w:r w:rsidR="00602DDF">
        <w:t xml:space="preserve">I recommend that you plan your answer and then make sure it uses the terms rather than start with the terms. </w:t>
      </w:r>
      <w:r w:rsidR="005A16C8">
        <w:t>Use any other terms you find helpful.</w:t>
      </w:r>
      <w:r w:rsidR="00324DB8" w:rsidRPr="00324DB8">
        <w:t xml:space="preserve"> </w:t>
      </w:r>
      <w:r w:rsidR="00CB523A">
        <w:t xml:space="preserve">Check your answer </w:t>
      </w:r>
      <w:r w:rsidR="00711D21">
        <w:t>for completeness</w:t>
      </w:r>
      <w:r w:rsidR="00CB523A">
        <w:t xml:space="preserve"> (</w:t>
      </w:r>
      <w:r w:rsidR="00711D21">
        <w:t>inclusion of</w:t>
      </w:r>
      <w:r w:rsidR="00CB523A">
        <w:t xml:space="preserve"> all key cause and effect processes) </w:t>
      </w:r>
      <w:r w:rsidR="00324DB8" w:rsidRPr="00324DB8">
        <w:t>(</w:t>
      </w:r>
      <w:r w:rsidR="00E95BFA">
        <w:t>6</w:t>
      </w:r>
      <w:r w:rsidR="00324DB8" w:rsidRPr="00324DB8">
        <w:t xml:space="preserve"> points)</w:t>
      </w:r>
      <w:r w:rsidR="00C30245">
        <w:t xml:space="preserve">. </w:t>
      </w:r>
    </w:p>
    <w:p w14:paraId="7FCF34BF" w14:textId="77777777" w:rsidR="00C8124A" w:rsidRDefault="00C8124A" w:rsidP="00F36E5D"/>
    <w:p w14:paraId="4B278743" w14:textId="5FC99AFC" w:rsidR="00C8124A" w:rsidRDefault="00A43FE8" w:rsidP="00F36E5D">
      <w:r>
        <w:t xml:space="preserve">“Inbreeding” means mating among close relatives. “Inbreeding depression” refers to reduced individual fitness </w:t>
      </w:r>
      <w:r w:rsidR="003C4422">
        <w:t>because of</w:t>
      </w:r>
      <w:r>
        <w:t xml:space="preserve"> inbreeding. Inbreeding depression results because</w:t>
      </w:r>
      <w:r w:rsidR="003C4422">
        <w:t xml:space="preserve"> of</w:t>
      </w:r>
      <w:r>
        <w:t xml:space="preserve"> the following circumstances. 1. Mutations are common, but any given mutation is extremely unlikely. 2. </w:t>
      </w:r>
      <w:r w:rsidR="003C4422">
        <w:t>Every carrier expresses h</w:t>
      </w:r>
      <w:r>
        <w:t>armful dominant mutations in the</w:t>
      </w:r>
      <w:r w:rsidR="003C4422">
        <w:t>ir</w:t>
      </w:r>
      <w:r>
        <w:t xml:space="preserve"> phenotype, </w:t>
      </w:r>
      <w:r w:rsidR="003C4422">
        <w:t>so such mutations are consistently</w:t>
      </w:r>
      <w:r>
        <w:t xml:space="preserve"> selected against and quickly eliminated from gene pools, but harmful, recessive mutations are almost never expressed in the phenotype because any given mutation is rare, so two mates that are not closely related are extremely unlikely to carry an allele with the same mutation. 3. Because harmful recessive alleles are not normally selected against, they accumulate in populations. We all carry many hidden in heterozygotes. 4. If two </w:t>
      </w:r>
      <w:r w:rsidR="003C4422">
        <w:t>closely related</w:t>
      </w:r>
      <w:r>
        <w:t xml:space="preserve"> individuals mate, they will have both inherited one or more of the same harmful recessive alleles from their recent common ancestor, and therefore may both pass on the same recessive harmful allele to offspring. When those offspring receive two copies of such an allele (are homozygous for the mutation), the mutation will affect the phenotype and the fitness of those individuals will be reduced compared to outbred individuals. </w:t>
      </w:r>
    </w:p>
    <w:p w14:paraId="14BCD8E4" w14:textId="77777777" w:rsidR="00A43FE8" w:rsidRDefault="00A43FE8" w:rsidP="00F36E5D"/>
    <w:p w14:paraId="4D57AE6B" w14:textId="0C4AED81" w:rsidR="00A43FE8" w:rsidRDefault="00A43FE8" w:rsidP="00F36E5D">
      <w:r>
        <w:t>(If a population is tiny and comprised entirely of related individuals, inbreeding depression may be unavoidable, but you did not need to explain this to receive full credit.)</w:t>
      </w:r>
    </w:p>
    <w:p w14:paraId="467CE331" w14:textId="77777777" w:rsidR="00343F6C" w:rsidRDefault="00343F6C" w:rsidP="00F36E5D"/>
    <w:p w14:paraId="40249E13" w14:textId="77777777" w:rsidR="00717350" w:rsidRDefault="00717350" w:rsidP="00F36E5D"/>
    <w:p w14:paraId="57D11F7C" w14:textId="77777777" w:rsidR="00717350" w:rsidRDefault="00717350" w:rsidP="00F36E5D"/>
    <w:p w14:paraId="0CB1B70F" w14:textId="77777777" w:rsidR="00717350" w:rsidRDefault="00717350" w:rsidP="00F36E5D"/>
    <w:p w14:paraId="18C87A37" w14:textId="77777777" w:rsidR="00717350" w:rsidRDefault="00717350" w:rsidP="00F36E5D"/>
    <w:p w14:paraId="5E05598F" w14:textId="77777777" w:rsidR="00717350" w:rsidRDefault="00717350" w:rsidP="00F36E5D"/>
    <w:p w14:paraId="0E49AB07" w14:textId="77777777" w:rsidR="00717350" w:rsidRDefault="00717350" w:rsidP="00F36E5D"/>
    <w:p w14:paraId="3B32EA7C" w14:textId="77777777" w:rsidR="00C30245" w:rsidRDefault="00C30245" w:rsidP="00F36E5D"/>
    <w:p w14:paraId="2B5A60B4" w14:textId="77777777" w:rsidR="00717350" w:rsidRDefault="00717350" w:rsidP="00F36E5D"/>
    <w:p w14:paraId="453CA212" w14:textId="77777777" w:rsidR="00717350" w:rsidRDefault="00717350" w:rsidP="00F36E5D"/>
    <w:p w14:paraId="42226DB9" w14:textId="77777777" w:rsidR="00A00DD1" w:rsidRDefault="00A00DD1" w:rsidP="00F36E5D"/>
    <w:p w14:paraId="3DD81C3D" w14:textId="77777777" w:rsidR="00343F6C" w:rsidRDefault="00343F6C" w:rsidP="00F36E5D">
      <w:pPr>
        <w:rPr>
          <w:color w:val="FF0000"/>
        </w:rPr>
      </w:pPr>
    </w:p>
    <w:p w14:paraId="448C27D4" w14:textId="77DBA76C" w:rsidR="00602DDF" w:rsidRDefault="00602DDF" w:rsidP="00F36E5D"/>
    <w:p w14:paraId="40B2C741" w14:textId="2592ED8B" w:rsidR="00602DDF" w:rsidRDefault="00602DDF" w:rsidP="00F36E5D"/>
    <w:p w14:paraId="10AFBAAD" w14:textId="409935C5" w:rsidR="00602DDF" w:rsidRDefault="00602DDF" w:rsidP="00F36E5D"/>
    <w:p w14:paraId="50B0A5E0" w14:textId="23D85E04" w:rsidR="00602DDF" w:rsidRDefault="00602DDF" w:rsidP="00F36E5D"/>
    <w:p w14:paraId="3E9B788D" w14:textId="6D6C7C6E" w:rsidR="00602DDF" w:rsidRDefault="00602DDF" w:rsidP="00F36E5D"/>
    <w:p w14:paraId="75EE858A" w14:textId="5A85E974" w:rsidR="00602DDF" w:rsidRDefault="00602DDF" w:rsidP="00F36E5D"/>
    <w:p w14:paraId="5E59FDC0" w14:textId="3D689D32" w:rsidR="00602DDF" w:rsidRDefault="00602DDF" w:rsidP="00F36E5D"/>
    <w:p w14:paraId="716356F6" w14:textId="77777777" w:rsidR="00602DDF" w:rsidRDefault="00602DDF" w:rsidP="00F36E5D"/>
    <w:p w14:paraId="7B25E553" w14:textId="77777777" w:rsidR="00602DDF" w:rsidRDefault="00602DDF" w:rsidP="00F36E5D"/>
    <w:p w14:paraId="26C01552" w14:textId="4FE0B8FF" w:rsidR="00F36E5D" w:rsidRPr="00406BEA" w:rsidRDefault="00592A1C" w:rsidP="00F36E5D">
      <w:pPr>
        <w:rPr>
          <w:i/>
        </w:rPr>
      </w:pPr>
      <w:r>
        <w:t xml:space="preserve">Multiple Choice Questions. </w:t>
      </w:r>
      <w:r w:rsidR="00FC0464" w:rsidRPr="00FC0464">
        <w:t xml:space="preserve">Choose the </w:t>
      </w:r>
      <w:r w:rsidR="00FC0464" w:rsidRPr="00021710">
        <w:rPr>
          <w:u w:val="single"/>
        </w:rPr>
        <w:t>single</w:t>
      </w:r>
      <w:r w:rsidR="00FC0464" w:rsidRPr="00FC0464">
        <w:t xml:space="preserve"> best answer.</w:t>
      </w:r>
      <w:r w:rsidR="00021710">
        <w:t xml:space="preserve"> </w:t>
      </w:r>
      <w:r w:rsidR="00021710" w:rsidRPr="00406BEA">
        <w:rPr>
          <w:i/>
        </w:rPr>
        <w:t>Do not select 2 or more answers.</w:t>
      </w:r>
      <w:r w:rsidR="00C30245">
        <w:rPr>
          <w:i/>
        </w:rPr>
        <w:t xml:space="preserve"> </w:t>
      </w:r>
      <w:r w:rsidR="00324DB8">
        <w:rPr>
          <w:i/>
        </w:rPr>
        <w:t xml:space="preserve">2 points </w:t>
      </w:r>
      <w:r w:rsidR="00C30245">
        <w:rPr>
          <w:i/>
        </w:rPr>
        <w:t>each</w:t>
      </w:r>
      <w:r w:rsidR="00324DB8">
        <w:rPr>
          <w:i/>
        </w:rPr>
        <w:t>.</w:t>
      </w:r>
    </w:p>
    <w:p w14:paraId="31FEB75E" w14:textId="281AFE77" w:rsidR="00FC0464" w:rsidRDefault="00602DDF" w:rsidP="00602DDF">
      <w:pPr>
        <w:tabs>
          <w:tab w:val="left" w:pos="997"/>
        </w:tabs>
        <w:rPr>
          <w:color w:val="000000"/>
        </w:rPr>
      </w:pPr>
      <w:r>
        <w:rPr>
          <w:color w:val="000000"/>
        </w:rPr>
        <w:tab/>
      </w:r>
    </w:p>
    <w:p w14:paraId="2EA0D886" w14:textId="6B9F567B" w:rsidR="00602DDF" w:rsidRDefault="00602DDF" w:rsidP="00602DDF">
      <w:pPr>
        <w:tabs>
          <w:tab w:val="left" w:pos="997"/>
        </w:tabs>
        <w:rPr>
          <w:color w:val="000000"/>
        </w:rPr>
      </w:pPr>
    </w:p>
    <w:p w14:paraId="723618CE" w14:textId="77777777" w:rsidR="00602DDF" w:rsidRDefault="00602DDF" w:rsidP="008815F3">
      <w:pPr>
        <w:rPr>
          <w:color w:val="000000"/>
        </w:rPr>
      </w:pPr>
    </w:p>
    <w:p w14:paraId="7E9A0F01" w14:textId="6C0AB7B2" w:rsidR="005A16C8" w:rsidRDefault="00602DDF" w:rsidP="008815F3">
      <w:pPr>
        <w:rPr>
          <w:color w:val="000000"/>
        </w:rPr>
      </w:pPr>
      <w:r>
        <w:rPr>
          <w:color w:val="000000"/>
        </w:rPr>
        <w:t>2. Which of the following is not true?</w:t>
      </w:r>
    </w:p>
    <w:p w14:paraId="14310E8F" w14:textId="5C69607C" w:rsidR="00602DDF" w:rsidRDefault="00602DDF" w:rsidP="008815F3">
      <w:pPr>
        <w:rPr>
          <w:color w:val="000000"/>
        </w:rPr>
      </w:pPr>
      <w:r>
        <w:rPr>
          <w:color w:val="000000"/>
        </w:rPr>
        <w:t>___</w:t>
      </w:r>
      <w:r>
        <w:rPr>
          <w:color w:val="000000"/>
        </w:rPr>
        <w:tab/>
        <w:t>Most mutations are inconsequential (do not affect fitness) or harmful to fitness.</w:t>
      </w:r>
    </w:p>
    <w:p w14:paraId="51A758A0" w14:textId="4DD96405" w:rsidR="00602DDF" w:rsidRDefault="00602DDF" w:rsidP="008815F3">
      <w:pPr>
        <w:rPr>
          <w:color w:val="000000"/>
        </w:rPr>
      </w:pPr>
      <w:r>
        <w:rPr>
          <w:color w:val="000000"/>
        </w:rPr>
        <w:t>___</w:t>
      </w:r>
      <w:r>
        <w:rPr>
          <w:color w:val="000000"/>
        </w:rPr>
        <w:tab/>
        <w:t>Mutations occur randomly.</w:t>
      </w:r>
    </w:p>
    <w:p w14:paraId="27DEEA23" w14:textId="6595A5E6" w:rsidR="00602DDF" w:rsidRDefault="00602DDF" w:rsidP="00602DDF">
      <w:pPr>
        <w:ind w:left="720" w:hanging="720"/>
        <w:rPr>
          <w:color w:val="000000"/>
        </w:rPr>
      </w:pPr>
      <w:r>
        <w:rPr>
          <w:color w:val="000000"/>
        </w:rPr>
        <w:t>___</w:t>
      </w:r>
      <w:r>
        <w:rPr>
          <w:color w:val="000000"/>
        </w:rPr>
        <w:tab/>
        <w:t>Mutations occur when a species needs to adapt to new environmental circumstances.</w:t>
      </w:r>
    </w:p>
    <w:p w14:paraId="390A4B89" w14:textId="1135793F" w:rsidR="00602DDF" w:rsidRDefault="00602DDF" w:rsidP="008815F3">
      <w:pPr>
        <w:rPr>
          <w:color w:val="000000"/>
        </w:rPr>
      </w:pPr>
      <w:r>
        <w:rPr>
          <w:color w:val="000000"/>
        </w:rPr>
        <w:t>___</w:t>
      </w:r>
      <w:r>
        <w:rPr>
          <w:color w:val="000000"/>
        </w:rPr>
        <w:tab/>
        <w:t>Any particular mutation is extremely unlikely.</w:t>
      </w:r>
    </w:p>
    <w:p w14:paraId="4B791EAF" w14:textId="24F576CE" w:rsidR="00602DDF" w:rsidRDefault="00602DDF" w:rsidP="008815F3">
      <w:pPr>
        <w:rPr>
          <w:color w:val="000000"/>
        </w:rPr>
      </w:pPr>
      <w:r w:rsidRPr="00602DDF">
        <w:rPr>
          <w:color w:val="000000" w:themeColor="text1"/>
        </w:rPr>
        <w:t>___</w:t>
      </w:r>
      <w:r>
        <w:rPr>
          <w:color w:val="000000"/>
        </w:rPr>
        <w:tab/>
        <w:t>A mutation is a change in a DNA sequence that alters an allele.</w:t>
      </w:r>
    </w:p>
    <w:p w14:paraId="77DB92B3" w14:textId="78FC2793" w:rsidR="00602DDF" w:rsidRDefault="00602DDF" w:rsidP="008815F3">
      <w:pPr>
        <w:rPr>
          <w:color w:val="000000"/>
        </w:rPr>
      </w:pPr>
      <w:r>
        <w:rPr>
          <w:color w:val="000000"/>
        </w:rPr>
        <w:t>___</w:t>
      </w:r>
      <w:r>
        <w:rPr>
          <w:color w:val="000000"/>
        </w:rPr>
        <w:tab/>
        <w:t>Mutations are the source of brand new genetic variation.</w:t>
      </w:r>
    </w:p>
    <w:p w14:paraId="7C8730BA" w14:textId="77777777" w:rsidR="00602DDF" w:rsidRPr="00216D3A" w:rsidRDefault="00602DDF" w:rsidP="008815F3">
      <w:pPr>
        <w:rPr>
          <w:color w:val="000000"/>
        </w:rPr>
      </w:pPr>
    </w:p>
    <w:p w14:paraId="57EA6376" w14:textId="66437B87" w:rsidR="00E506CD" w:rsidRPr="00216D3A" w:rsidRDefault="00E506CD" w:rsidP="00F36E5D">
      <w:pPr>
        <w:rPr>
          <w:color w:val="000000"/>
        </w:rPr>
      </w:pPr>
      <w:r w:rsidRPr="00216D3A">
        <w:rPr>
          <w:color w:val="000000"/>
        </w:rPr>
        <w:t xml:space="preserve">3. </w:t>
      </w:r>
      <w:r w:rsidR="005A16C8">
        <w:rPr>
          <w:color w:val="000000"/>
        </w:rPr>
        <w:t xml:space="preserve">The example of bill depths of the finch species </w:t>
      </w:r>
      <w:r w:rsidR="005A16C8" w:rsidRPr="005A16C8">
        <w:rPr>
          <w:i/>
          <w:color w:val="000000"/>
        </w:rPr>
        <w:t>Geospiza fortis</w:t>
      </w:r>
      <w:r w:rsidR="005A16C8">
        <w:rPr>
          <w:color w:val="000000"/>
        </w:rPr>
        <w:t xml:space="preserve"> on Daphne Island (that we discussed in class and you studied in a simulation)</w:t>
      </w:r>
    </w:p>
    <w:p w14:paraId="55F68F24" w14:textId="600AEEB2" w:rsidR="00E506CD" w:rsidRPr="00216D3A" w:rsidRDefault="00E506CD" w:rsidP="00F36E5D">
      <w:pPr>
        <w:rPr>
          <w:color w:val="000000"/>
        </w:rPr>
      </w:pPr>
      <w:r w:rsidRPr="00216D3A">
        <w:rPr>
          <w:color w:val="000000"/>
        </w:rPr>
        <w:t>___</w:t>
      </w:r>
      <w:r w:rsidRPr="00216D3A">
        <w:rPr>
          <w:color w:val="000000"/>
        </w:rPr>
        <w:tab/>
      </w:r>
      <w:r w:rsidR="005A16C8">
        <w:rPr>
          <w:color w:val="000000"/>
        </w:rPr>
        <w:t>provides an example of directional selection.</w:t>
      </w:r>
    </w:p>
    <w:p w14:paraId="6EDE39C8" w14:textId="7A850033" w:rsidR="00E506CD" w:rsidRPr="00216D3A" w:rsidRDefault="00E506CD" w:rsidP="00F36E5D">
      <w:pPr>
        <w:rPr>
          <w:color w:val="000000"/>
        </w:rPr>
      </w:pPr>
      <w:r w:rsidRPr="00216D3A">
        <w:rPr>
          <w:color w:val="000000"/>
        </w:rPr>
        <w:t>___</w:t>
      </w:r>
      <w:r w:rsidRPr="00216D3A">
        <w:rPr>
          <w:color w:val="000000"/>
        </w:rPr>
        <w:tab/>
      </w:r>
      <w:r w:rsidR="005A16C8">
        <w:rPr>
          <w:color w:val="000000"/>
        </w:rPr>
        <w:t xml:space="preserve">provides an example of </w:t>
      </w:r>
      <w:r w:rsidR="00774F4C">
        <w:rPr>
          <w:color w:val="000000"/>
        </w:rPr>
        <w:t>sexual selection.</w:t>
      </w:r>
    </w:p>
    <w:p w14:paraId="5E5BA876" w14:textId="361EB2DC" w:rsidR="00AC6B11" w:rsidRPr="00216D3A" w:rsidRDefault="00AC6B11" w:rsidP="00F36E5D">
      <w:pPr>
        <w:rPr>
          <w:color w:val="000000"/>
        </w:rPr>
      </w:pPr>
      <w:r w:rsidRPr="00216D3A">
        <w:rPr>
          <w:color w:val="000000"/>
        </w:rPr>
        <w:t>___</w:t>
      </w:r>
      <w:r w:rsidRPr="00216D3A">
        <w:rPr>
          <w:color w:val="000000"/>
        </w:rPr>
        <w:tab/>
      </w:r>
      <w:r w:rsidR="00774F4C">
        <w:rPr>
          <w:color w:val="000000"/>
        </w:rPr>
        <w:t>provides an example of inbreeding depression</w:t>
      </w:r>
      <w:r w:rsidRPr="00216D3A">
        <w:rPr>
          <w:color w:val="000000"/>
        </w:rPr>
        <w:t>.</w:t>
      </w:r>
    </w:p>
    <w:p w14:paraId="6AEF5C56" w14:textId="77777777" w:rsidR="00E506CD" w:rsidRPr="00216D3A" w:rsidRDefault="00E506CD" w:rsidP="00F36E5D">
      <w:pPr>
        <w:rPr>
          <w:color w:val="000000"/>
        </w:rPr>
      </w:pPr>
      <w:r w:rsidRPr="00216D3A">
        <w:rPr>
          <w:color w:val="000000"/>
        </w:rPr>
        <w:t>___</w:t>
      </w:r>
      <w:r w:rsidRPr="00216D3A">
        <w:rPr>
          <w:color w:val="000000"/>
        </w:rPr>
        <w:tab/>
        <w:t>all of the above.</w:t>
      </w:r>
    </w:p>
    <w:p w14:paraId="7BB640AE" w14:textId="77777777" w:rsidR="00E506CD" w:rsidRPr="00216D3A" w:rsidRDefault="00E506CD" w:rsidP="00F36E5D">
      <w:pPr>
        <w:rPr>
          <w:color w:val="000000"/>
        </w:rPr>
      </w:pPr>
      <w:r w:rsidRPr="00216D3A">
        <w:rPr>
          <w:color w:val="000000"/>
        </w:rPr>
        <w:t>___</w:t>
      </w:r>
      <w:r w:rsidRPr="00216D3A">
        <w:rPr>
          <w:color w:val="000000"/>
        </w:rPr>
        <w:tab/>
        <w:t>none of the above.</w:t>
      </w:r>
    </w:p>
    <w:p w14:paraId="19DC53B7" w14:textId="77777777" w:rsidR="006243EA" w:rsidRDefault="006243EA" w:rsidP="00324DB8">
      <w:pPr>
        <w:rPr>
          <w:color w:val="000000"/>
        </w:rPr>
      </w:pPr>
    </w:p>
    <w:p w14:paraId="34845ABD" w14:textId="424183CA" w:rsidR="006243EA" w:rsidRDefault="006243EA" w:rsidP="00324DB8">
      <w:pPr>
        <w:rPr>
          <w:color w:val="000000"/>
        </w:rPr>
      </w:pPr>
      <w:r>
        <w:rPr>
          <w:color w:val="000000"/>
        </w:rPr>
        <w:t xml:space="preserve">4. </w:t>
      </w:r>
      <w:r w:rsidR="00CB523A">
        <w:rPr>
          <w:color w:val="000000"/>
        </w:rPr>
        <w:t>I used the</w:t>
      </w:r>
      <w:r w:rsidR="003A6EA8">
        <w:rPr>
          <w:color w:val="000000"/>
        </w:rPr>
        <w:t xml:space="preserve"> </w:t>
      </w:r>
      <w:r w:rsidR="003A6EA8" w:rsidRPr="00697A94">
        <w:rPr>
          <w:i/>
          <w:color w:val="000000"/>
        </w:rPr>
        <w:t>New York Times</w:t>
      </w:r>
      <w:r w:rsidR="003A6EA8">
        <w:rPr>
          <w:color w:val="000000"/>
        </w:rPr>
        <w:t xml:space="preserve"> puzzle with the sequence of numbers </w:t>
      </w:r>
      <w:r w:rsidR="00DE472F">
        <w:rPr>
          <w:color w:val="000000"/>
        </w:rPr>
        <w:t>2, 4, 8</w:t>
      </w:r>
      <w:r w:rsidR="00774F4C">
        <w:rPr>
          <w:color w:val="000000"/>
        </w:rPr>
        <w:t xml:space="preserve"> </w:t>
      </w:r>
      <w:r w:rsidR="00CB523A">
        <w:rPr>
          <w:color w:val="000000"/>
        </w:rPr>
        <w:t>as a means of emphasizing the key feature of science done well because</w:t>
      </w:r>
    </w:p>
    <w:p w14:paraId="6669B0D3" w14:textId="34BCEB02" w:rsidR="00CB523A" w:rsidRDefault="00CB523A" w:rsidP="00324DB8">
      <w:pPr>
        <w:rPr>
          <w:color w:val="000000"/>
        </w:rPr>
      </w:pPr>
      <w:r>
        <w:rPr>
          <w:color w:val="000000"/>
        </w:rPr>
        <w:t>___</w:t>
      </w:r>
      <w:r>
        <w:rPr>
          <w:color w:val="000000"/>
        </w:rPr>
        <w:tab/>
        <w:t>both are based in math and all important scientific questions are mathematical.</w:t>
      </w:r>
    </w:p>
    <w:p w14:paraId="1519AEA0" w14:textId="74133713" w:rsidR="00CB523A" w:rsidRDefault="00CB523A" w:rsidP="00324DB8">
      <w:pPr>
        <w:rPr>
          <w:color w:val="000000"/>
        </w:rPr>
      </w:pPr>
      <w:r>
        <w:rPr>
          <w:color w:val="000000"/>
        </w:rPr>
        <w:t>___</w:t>
      </w:r>
      <w:r>
        <w:rPr>
          <w:color w:val="000000"/>
        </w:rPr>
        <w:tab/>
        <w:t>you can run experiments to solve the puzzle and to do scientific research.</w:t>
      </w:r>
    </w:p>
    <w:p w14:paraId="08FA308F" w14:textId="64ACD9CE" w:rsidR="00C00036" w:rsidRDefault="00C00036" w:rsidP="00C00036">
      <w:pPr>
        <w:ind w:left="720" w:hanging="720"/>
        <w:rPr>
          <w:color w:val="000000"/>
        </w:rPr>
      </w:pPr>
      <w:r>
        <w:rPr>
          <w:color w:val="000000"/>
        </w:rPr>
        <w:t>___</w:t>
      </w:r>
      <w:r>
        <w:rPr>
          <w:color w:val="000000"/>
        </w:rPr>
        <w:tab/>
        <w:t xml:space="preserve">progress in both the puzzle and science is based on looking for evidence consistent with </w:t>
      </w:r>
      <w:r w:rsidR="003C4422">
        <w:rPr>
          <w:color w:val="000000"/>
        </w:rPr>
        <w:t>a</w:t>
      </w:r>
      <w:r>
        <w:rPr>
          <w:color w:val="000000"/>
        </w:rPr>
        <w:t xml:space="preserve"> hypothesis.</w:t>
      </w:r>
    </w:p>
    <w:p w14:paraId="6050D283" w14:textId="7877C11E" w:rsidR="00C00036" w:rsidRDefault="00C00036" w:rsidP="00C00036">
      <w:pPr>
        <w:rPr>
          <w:color w:val="000000"/>
        </w:rPr>
      </w:pPr>
      <w:r>
        <w:rPr>
          <w:color w:val="000000"/>
        </w:rPr>
        <w:t>___</w:t>
      </w:r>
      <w:r>
        <w:rPr>
          <w:color w:val="000000"/>
        </w:rPr>
        <w:tab/>
        <w:t>progress in both depends on seeking evidence tha</w:t>
      </w:r>
      <w:r w:rsidR="001B6A58">
        <w:rPr>
          <w:color w:val="000000"/>
        </w:rPr>
        <w:t>t</w:t>
      </w:r>
      <w:r>
        <w:rPr>
          <w:color w:val="000000"/>
        </w:rPr>
        <w:t xml:space="preserve"> an idea is wrong.</w:t>
      </w:r>
    </w:p>
    <w:p w14:paraId="1150AF50" w14:textId="79AEA5D8" w:rsidR="00CB523A" w:rsidRDefault="00CB523A" w:rsidP="00324DB8">
      <w:pPr>
        <w:rPr>
          <w:color w:val="000000"/>
        </w:rPr>
      </w:pPr>
      <w:r>
        <w:rPr>
          <w:color w:val="000000"/>
        </w:rPr>
        <w:t>___</w:t>
      </w:r>
      <w:r>
        <w:rPr>
          <w:color w:val="000000"/>
        </w:rPr>
        <w:tab/>
        <w:t>none of the above.</w:t>
      </w:r>
    </w:p>
    <w:p w14:paraId="1A59EE35" w14:textId="77777777" w:rsidR="006243EA" w:rsidRDefault="006243EA" w:rsidP="00324DB8">
      <w:pPr>
        <w:rPr>
          <w:color w:val="000000"/>
        </w:rPr>
      </w:pPr>
    </w:p>
    <w:p w14:paraId="07141723" w14:textId="05407CE8" w:rsidR="00D738EE" w:rsidRDefault="00E506CD" w:rsidP="00324DB8">
      <w:pPr>
        <w:rPr>
          <w:color w:val="000000"/>
        </w:rPr>
      </w:pPr>
      <w:r w:rsidRPr="00216D3A">
        <w:rPr>
          <w:color w:val="000000"/>
        </w:rPr>
        <w:t xml:space="preserve">5. </w:t>
      </w:r>
      <w:r w:rsidR="00774F4C">
        <w:rPr>
          <w:color w:val="000000"/>
        </w:rPr>
        <w:t>The key evidence that the Bajau have undergone selection for breath holding behavior is</w:t>
      </w:r>
    </w:p>
    <w:p w14:paraId="16048602" w14:textId="458AC496" w:rsidR="00774F4C" w:rsidRDefault="00774F4C" w:rsidP="00324DB8">
      <w:pPr>
        <w:rPr>
          <w:color w:val="000000"/>
        </w:rPr>
      </w:pPr>
      <w:r>
        <w:rPr>
          <w:color w:val="000000"/>
        </w:rPr>
        <w:lastRenderedPageBreak/>
        <w:t>___</w:t>
      </w:r>
      <w:r>
        <w:rPr>
          <w:color w:val="000000"/>
        </w:rPr>
        <w:tab/>
        <w:t>their spleens are larger than their inland neighbors, the Saluan.</w:t>
      </w:r>
    </w:p>
    <w:p w14:paraId="28C84FD1" w14:textId="3406B577" w:rsidR="00E95BFA" w:rsidRDefault="00E95BFA" w:rsidP="00324DB8">
      <w:pPr>
        <w:rPr>
          <w:color w:val="000000"/>
        </w:rPr>
      </w:pPr>
      <w:r>
        <w:rPr>
          <w:color w:val="000000"/>
        </w:rPr>
        <w:t>___</w:t>
      </w:r>
      <w:r>
        <w:rPr>
          <w:color w:val="000000"/>
        </w:rPr>
        <w:tab/>
      </w:r>
      <w:r w:rsidR="00774F4C">
        <w:rPr>
          <w:color w:val="000000"/>
        </w:rPr>
        <w:t>a favorite game of their children is to see who can hold their breath the longest</w:t>
      </w:r>
      <w:r>
        <w:rPr>
          <w:color w:val="000000"/>
        </w:rPr>
        <w:t>.</w:t>
      </w:r>
    </w:p>
    <w:p w14:paraId="27AABDF3" w14:textId="02EAB768" w:rsidR="00E95BFA" w:rsidRDefault="00E95BFA" w:rsidP="00774F4C">
      <w:pPr>
        <w:ind w:left="720" w:hanging="720"/>
        <w:rPr>
          <w:color w:val="000000"/>
        </w:rPr>
      </w:pPr>
      <w:r>
        <w:rPr>
          <w:color w:val="000000"/>
        </w:rPr>
        <w:t>___</w:t>
      </w:r>
      <w:r>
        <w:rPr>
          <w:color w:val="000000"/>
        </w:rPr>
        <w:tab/>
      </w:r>
      <w:r w:rsidR="00774F4C">
        <w:rPr>
          <w:color w:val="000000"/>
        </w:rPr>
        <w:t>the</w:t>
      </w:r>
      <w:r w:rsidR="001B6A58">
        <w:rPr>
          <w:color w:val="000000"/>
        </w:rPr>
        <w:t>y</w:t>
      </w:r>
      <w:r w:rsidR="00774F4C">
        <w:rPr>
          <w:color w:val="000000"/>
        </w:rPr>
        <w:t xml:space="preserve"> can see clearly when they open their eyes in seawater, whereas the view would be blurry for most people</w:t>
      </w:r>
      <w:r>
        <w:rPr>
          <w:color w:val="000000"/>
        </w:rPr>
        <w:t>.</w:t>
      </w:r>
    </w:p>
    <w:p w14:paraId="5770F169" w14:textId="7D811F41" w:rsidR="00CB523A" w:rsidRDefault="00CB523A" w:rsidP="00774F4C">
      <w:pPr>
        <w:ind w:left="720" w:hanging="720"/>
        <w:rPr>
          <w:color w:val="000000"/>
        </w:rPr>
      </w:pPr>
      <w:r>
        <w:rPr>
          <w:color w:val="000000"/>
        </w:rPr>
        <w:t>___</w:t>
      </w:r>
      <w:r>
        <w:rPr>
          <w:color w:val="000000"/>
        </w:rPr>
        <w:tab/>
        <w:t xml:space="preserve">they select their leaders on the basis of breath holding and deep free diving (diving while holding one’s breath) ability. </w:t>
      </w:r>
    </w:p>
    <w:p w14:paraId="5D98FC9E" w14:textId="1BA093D0" w:rsidR="00CB523A" w:rsidRDefault="00CB523A" w:rsidP="00774F4C">
      <w:pPr>
        <w:ind w:left="720" w:hanging="720"/>
        <w:rPr>
          <w:color w:val="000000"/>
        </w:rPr>
      </w:pPr>
      <w:r>
        <w:rPr>
          <w:color w:val="000000"/>
        </w:rPr>
        <w:t>___</w:t>
      </w:r>
      <w:r>
        <w:rPr>
          <w:color w:val="000000"/>
        </w:rPr>
        <w:tab/>
        <w:t>All of the above.</w:t>
      </w:r>
    </w:p>
    <w:p w14:paraId="13621985" w14:textId="056C5BBF" w:rsidR="00C30245" w:rsidRDefault="00CB523A" w:rsidP="00CB523A">
      <w:pPr>
        <w:ind w:left="720" w:hanging="720"/>
        <w:rPr>
          <w:color w:val="000000"/>
        </w:rPr>
      </w:pPr>
      <w:r>
        <w:rPr>
          <w:color w:val="000000"/>
        </w:rPr>
        <w:t>___</w:t>
      </w:r>
      <w:r>
        <w:rPr>
          <w:color w:val="000000"/>
        </w:rPr>
        <w:tab/>
        <w:t>None of the above.</w:t>
      </w:r>
    </w:p>
    <w:p w14:paraId="29086D2E" w14:textId="77777777" w:rsidR="00CB523A" w:rsidRDefault="00CB523A" w:rsidP="00CB523A">
      <w:pPr>
        <w:ind w:left="720" w:hanging="720"/>
        <w:rPr>
          <w:color w:val="000000"/>
        </w:rPr>
      </w:pPr>
    </w:p>
    <w:p w14:paraId="3579B392" w14:textId="77777777" w:rsidR="00D738EE" w:rsidRPr="00216D3A" w:rsidRDefault="00D738EE" w:rsidP="00F36E5D">
      <w:pPr>
        <w:rPr>
          <w:color w:val="000000"/>
        </w:rPr>
      </w:pPr>
    </w:p>
    <w:p w14:paraId="7D275BF8" w14:textId="418892B2" w:rsidR="00602DDF" w:rsidRDefault="00602DDF" w:rsidP="00F36E5D">
      <w:pPr>
        <w:rPr>
          <w:color w:val="000000"/>
        </w:rPr>
      </w:pPr>
    </w:p>
    <w:p w14:paraId="2F70826B" w14:textId="0A480EDA" w:rsidR="00602DDF" w:rsidRDefault="00602DDF" w:rsidP="00F36E5D">
      <w:pPr>
        <w:rPr>
          <w:color w:val="000000"/>
        </w:rPr>
      </w:pPr>
    </w:p>
    <w:p w14:paraId="096E7BB8" w14:textId="6E8CEFFF" w:rsidR="00602DDF" w:rsidRDefault="00602DDF" w:rsidP="00F36E5D">
      <w:pPr>
        <w:rPr>
          <w:color w:val="000000"/>
        </w:rPr>
      </w:pPr>
    </w:p>
    <w:p w14:paraId="2FE005A5" w14:textId="40455618" w:rsidR="00602DDF" w:rsidRDefault="00602DDF" w:rsidP="00F36E5D">
      <w:pPr>
        <w:rPr>
          <w:color w:val="000000"/>
        </w:rPr>
      </w:pPr>
    </w:p>
    <w:p w14:paraId="3F04B7AD" w14:textId="71FB23B4" w:rsidR="00602DDF" w:rsidRDefault="00602DDF" w:rsidP="00602DDF">
      <w:pPr>
        <w:jc w:val="center"/>
        <w:rPr>
          <w:color w:val="000000"/>
        </w:rPr>
      </w:pPr>
      <w:r>
        <w:rPr>
          <w:color w:val="000000"/>
        </w:rPr>
        <w:t>(continued on next page)</w:t>
      </w:r>
    </w:p>
    <w:p w14:paraId="38AF0BC4" w14:textId="77777777" w:rsidR="00602DDF" w:rsidRDefault="00602DDF" w:rsidP="00F36E5D">
      <w:pPr>
        <w:rPr>
          <w:color w:val="000000"/>
        </w:rPr>
      </w:pPr>
    </w:p>
    <w:p w14:paraId="23EB1E38" w14:textId="77777777" w:rsidR="00602DDF" w:rsidRDefault="00602DDF" w:rsidP="00F36E5D">
      <w:pPr>
        <w:rPr>
          <w:color w:val="000000"/>
        </w:rPr>
      </w:pPr>
    </w:p>
    <w:p w14:paraId="42869ED8" w14:textId="77777777" w:rsidR="00602DDF" w:rsidRDefault="00602DDF" w:rsidP="00F36E5D">
      <w:pPr>
        <w:rPr>
          <w:color w:val="000000"/>
        </w:rPr>
      </w:pPr>
    </w:p>
    <w:p w14:paraId="18EAC0FB" w14:textId="20FCEB2D" w:rsidR="00D738EE" w:rsidRDefault="00D738EE" w:rsidP="00F36E5D">
      <w:pPr>
        <w:rPr>
          <w:color w:val="000000"/>
        </w:rPr>
      </w:pPr>
      <w:r w:rsidRPr="00216D3A">
        <w:rPr>
          <w:color w:val="000000"/>
        </w:rPr>
        <w:t xml:space="preserve">6. </w:t>
      </w:r>
      <w:r w:rsidR="00CB523A">
        <w:rPr>
          <w:color w:val="000000"/>
        </w:rPr>
        <w:t xml:space="preserve">Which </w:t>
      </w:r>
      <w:r w:rsidR="0004438F">
        <w:rPr>
          <w:color w:val="000000"/>
        </w:rPr>
        <w:t>is most likely to</w:t>
      </w:r>
      <w:r w:rsidR="00CB523A">
        <w:rPr>
          <w:color w:val="000000"/>
        </w:rPr>
        <w:t xml:space="preserve"> </w:t>
      </w:r>
      <w:r w:rsidR="00CB523A" w:rsidRPr="00CB523A">
        <w:rPr>
          <w:color w:val="000000"/>
          <w:u w:val="single"/>
        </w:rPr>
        <w:t>increase</w:t>
      </w:r>
      <w:r w:rsidR="00CB523A">
        <w:rPr>
          <w:color w:val="000000"/>
        </w:rPr>
        <w:t xml:space="preserve"> the genetic diversity of a population?</w:t>
      </w:r>
    </w:p>
    <w:p w14:paraId="1D8E1BDA" w14:textId="442E1CC8" w:rsidR="00CB523A" w:rsidRDefault="00CB523A" w:rsidP="00F36E5D">
      <w:pPr>
        <w:rPr>
          <w:color w:val="000000"/>
        </w:rPr>
      </w:pPr>
      <w:r>
        <w:rPr>
          <w:color w:val="000000"/>
        </w:rPr>
        <w:t>___</w:t>
      </w:r>
      <w:r>
        <w:rPr>
          <w:color w:val="000000"/>
        </w:rPr>
        <w:tab/>
        <w:t>sexual selection</w:t>
      </w:r>
    </w:p>
    <w:p w14:paraId="3812EEFC" w14:textId="139863F9" w:rsidR="00CB523A" w:rsidRDefault="00CB523A" w:rsidP="00F36E5D">
      <w:pPr>
        <w:rPr>
          <w:color w:val="000000"/>
        </w:rPr>
      </w:pPr>
      <w:r>
        <w:rPr>
          <w:color w:val="000000"/>
        </w:rPr>
        <w:t>___</w:t>
      </w:r>
      <w:r>
        <w:rPr>
          <w:color w:val="000000"/>
        </w:rPr>
        <w:tab/>
        <w:t>gene flow</w:t>
      </w:r>
    </w:p>
    <w:p w14:paraId="583FF649" w14:textId="15C364C1" w:rsidR="00CB523A" w:rsidRDefault="00CB523A" w:rsidP="00F36E5D">
      <w:pPr>
        <w:rPr>
          <w:color w:val="000000"/>
        </w:rPr>
      </w:pPr>
      <w:r>
        <w:rPr>
          <w:color w:val="000000"/>
        </w:rPr>
        <w:t>___</w:t>
      </w:r>
      <w:r>
        <w:rPr>
          <w:color w:val="000000"/>
        </w:rPr>
        <w:tab/>
        <w:t>genetic drift</w:t>
      </w:r>
    </w:p>
    <w:p w14:paraId="03FD031A" w14:textId="07E2A2EF" w:rsidR="00CB523A" w:rsidRDefault="00CB523A" w:rsidP="00F36E5D">
      <w:pPr>
        <w:rPr>
          <w:color w:val="000000"/>
        </w:rPr>
      </w:pPr>
      <w:r>
        <w:rPr>
          <w:color w:val="000000"/>
        </w:rPr>
        <w:t>___</w:t>
      </w:r>
      <w:r>
        <w:rPr>
          <w:color w:val="000000"/>
        </w:rPr>
        <w:tab/>
        <w:t>a bottleneck event</w:t>
      </w:r>
    </w:p>
    <w:p w14:paraId="1C916EDD" w14:textId="7850746F" w:rsidR="00CB523A" w:rsidRDefault="00CB523A" w:rsidP="00F36E5D">
      <w:pPr>
        <w:rPr>
          <w:color w:val="000000"/>
        </w:rPr>
      </w:pPr>
      <w:r>
        <w:rPr>
          <w:color w:val="000000"/>
        </w:rPr>
        <w:t>___</w:t>
      </w:r>
      <w:r>
        <w:rPr>
          <w:color w:val="000000"/>
        </w:rPr>
        <w:tab/>
        <w:t>all of the above</w:t>
      </w:r>
    </w:p>
    <w:p w14:paraId="4BBF41AC" w14:textId="17A8E880" w:rsidR="0004438F" w:rsidRDefault="00CB523A" w:rsidP="00C00036">
      <w:pPr>
        <w:rPr>
          <w:color w:val="000000"/>
        </w:rPr>
      </w:pPr>
      <w:r>
        <w:rPr>
          <w:color w:val="000000"/>
        </w:rPr>
        <w:t>___</w:t>
      </w:r>
      <w:r>
        <w:rPr>
          <w:color w:val="000000"/>
        </w:rPr>
        <w:tab/>
        <w:t>none of the above</w:t>
      </w:r>
    </w:p>
    <w:p w14:paraId="0EE55B13" w14:textId="77777777" w:rsidR="00C00036" w:rsidRPr="00C00036" w:rsidRDefault="00C00036" w:rsidP="00C00036">
      <w:pPr>
        <w:rPr>
          <w:color w:val="000000"/>
        </w:rPr>
      </w:pPr>
    </w:p>
    <w:p w14:paraId="2B761EBF" w14:textId="21D6E295" w:rsidR="00957692" w:rsidRDefault="00F36E5D" w:rsidP="00957692">
      <w:pPr>
        <w:pStyle w:val="NormalWeb"/>
      </w:pPr>
      <w:r>
        <w:t>7.</w:t>
      </w:r>
      <w:r>
        <w:tab/>
      </w:r>
      <w:r w:rsidR="00882663">
        <w:t>Which of the following does not represent an example of convergent evolution</w:t>
      </w:r>
      <w:r w:rsidR="00957692">
        <w:t>.</w:t>
      </w:r>
    </w:p>
    <w:p w14:paraId="6D8660CC" w14:textId="16D931A4" w:rsidR="00957692" w:rsidRDefault="00957692" w:rsidP="00957692">
      <w:pPr>
        <w:spacing w:before="100" w:beforeAutospacing="1" w:after="100" w:afterAutospacing="1"/>
        <w:contextualSpacing/>
      </w:pPr>
      <w:r>
        <w:softHyphen/>
      </w:r>
      <w:r>
        <w:softHyphen/>
      </w:r>
      <w:r>
        <w:softHyphen/>
        <w:t>___</w:t>
      </w:r>
      <w:r>
        <w:tab/>
      </w:r>
      <w:r w:rsidR="00882663">
        <w:t>bird and bat wings</w:t>
      </w:r>
      <w:r w:rsidR="00FB7ADC">
        <w:t>.</w:t>
      </w:r>
    </w:p>
    <w:p w14:paraId="573C6306" w14:textId="69245CDC" w:rsidR="00957692" w:rsidRDefault="00957692" w:rsidP="00957692">
      <w:pPr>
        <w:spacing w:before="100" w:beforeAutospacing="1" w:after="100" w:afterAutospacing="1"/>
        <w:contextualSpacing/>
      </w:pPr>
      <w:r>
        <w:t>___</w:t>
      </w:r>
      <w:r>
        <w:tab/>
      </w:r>
      <w:r w:rsidR="00882663">
        <w:t>octopus and human eyes</w:t>
      </w:r>
      <w:r w:rsidR="00FB7ADC">
        <w:t>.</w:t>
      </w:r>
    </w:p>
    <w:p w14:paraId="42AFD331" w14:textId="61F9C9F2" w:rsidR="00957692" w:rsidRDefault="00957692" w:rsidP="00957692">
      <w:pPr>
        <w:spacing w:before="100" w:beforeAutospacing="1" w:after="100" w:afterAutospacing="1"/>
        <w:contextualSpacing/>
      </w:pPr>
      <w:r>
        <w:t>___</w:t>
      </w:r>
      <w:r>
        <w:tab/>
      </w:r>
      <w:r w:rsidR="000E2F1D">
        <w:t>whale and shark shapes</w:t>
      </w:r>
      <w:r w:rsidR="00FB7ADC">
        <w:t>.</w:t>
      </w:r>
    </w:p>
    <w:p w14:paraId="6E45DBDC" w14:textId="077DDFBE" w:rsidR="00957692" w:rsidRDefault="00957692" w:rsidP="00957692">
      <w:pPr>
        <w:spacing w:before="100" w:beforeAutospacing="1" w:after="100" w:afterAutospacing="1"/>
        <w:contextualSpacing/>
      </w:pPr>
      <w:r>
        <w:t>___</w:t>
      </w:r>
      <w:r>
        <w:tab/>
      </w:r>
      <w:r w:rsidR="000E2F1D">
        <w:t>dog and human forelimb bones</w:t>
      </w:r>
      <w:r w:rsidR="00FB7ADC">
        <w:t>.</w:t>
      </w:r>
    </w:p>
    <w:p w14:paraId="091077B1" w14:textId="51B0C4C1" w:rsidR="00957692" w:rsidRDefault="00957692" w:rsidP="000E2F1D">
      <w:pPr>
        <w:spacing w:before="100" w:beforeAutospacing="1" w:after="100" w:afterAutospacing="1"/>
        <w:ind w:left="720" w:hanging="720"/>
        <w:contextualSpacing/>
      </w:pPr>
      <w:r>
        <w:t>___</w:t>
      </w:r>
      <w:r>
        <w:tab/>
        <w:t>all of the above.</w:t>
      </w:r>
      <w:r w:rsidR="000E2F1D">
        <w:t xml:space="preserve"> (In other words, none of the above are examples of convergent evolution).</w:t>
      </w:r>
    </w:p>
    <w:p w14:paraId="57CC8303" w14:textId="74B2436B" w:rsidR="00957692" w:rsidRDefault="00957692" w:rsidP="000E2F1D">
      <w:pPr>
        <w:spacing w:before="100" w:beforeAutospacing="1" w:after="100" w:afterAutospacing="1"/>
        <w:ind w:left="720" w:hanging="720"/>
        <w:contextualSpacing/>
      </w:pPr>
      <w:r>
        <w:t>___</w:t>
      </w:r>
      <w:r>
        <w:tab/>
        <w:t>none of the above.</w:t>
      </w:r>
      <w:r w:rsidR="000E2F1D">
        <w:t xml:space="preserve"> (In other words, all of the above are examples of convergent evolution.)</w:t>
      </w:r>
    </w:p>
    <w:p w14:paraId="4F0F8203" w14:textId="7B8EBD80" w:rsidR="00F36E5D" w:rsidRDefault="00F36E5D">
      <w:pPr>
        <w:ind w:left="720" w:hanging="720"/>
      </w:pPr>
    </w:p>
    <w:p w14:paraId="77352A6D" w14:textId="0FE3A5A6" w:rsidR="00602DDF" w:rsidRDefault="00697A94" w:rsidP="00F43B71">
      <w:r>
        <w:t>8.</w:t>
      </w:r>
      <w:r w:rsidR="00F43B71">
        <w:t xml:space="preserve"> Indicate which of these is a bimodal distribution</w:t>
      </w:r>
      <w:r w:rsidR="00602DDF">
        <w:t>?</w:t>
      </w:r>
      <w:r w:rsidR="00602DDF" w:rsidRPr="00602DDF">
        <w:rPr>
          <w:noProof/>
        </w:rPr>
        <mc:AlternateContent>
          <mc:Choice Requires="wpg">
            <w:drawing>
              <wp:anchor distT="0" distB="0" distL="114300" distR="114300" simplePos="0" relativeHeight="251659264" behindDoc="0" locked="0" layoutInCell="1" allowOverlap="1" wp14:anchorId="658AAD1C" wp14:editId="31542B29">
                <wp:simplePos x="0" y="0"/>
                <wp:positionH relativeFrom="column">
                  <wp:posOffset>17145</wp:posOffset>
                </wp:positionH>
                <wp:positionV relativeFrom="paragraph">
                  <wp:posOffset>178435</wp:posOffset>
                </wp:positionV>
                <wp:extent cx="5942965" cy="2534285"/>
                <wp:effectExtent l="0" t="0" r="635" b="5715"/>
                <wp:wrapNone/>
                <wp:docPr id="21" name="Group 20">
                  <a:extLst xmlns:a="http://schemas.openxmlformats.org/drawingml/2006/main">
                    <a:ext uri="{FF2B5EF4-FFF2-40B4-BE49-F238E27FC236}">
                      <a16:creationId xmlns:a16="http://schemas.microsoft.com/office/drawing/2014/main" id="{A7CEC3CA-F349-FE41-AAE0-C0E683443F36}"/>
                    </a:ext>
                  </a:extLst>
                </wp:docPr>
                <wp:cNvGraphicFramePr/>
                <a:graphic xmlns:a="http://schemas.openxmlformats.org/drawingml/2006/main">
                  <a:graphicData uri="http://schemas.microsoft.com/office/word/2010/wordprocessingGroup">
                    <wpg:wgp>
                      <wpg:cNvGrpSpPr/>
                      <wpg:grpSpPr>
                        <a:xfrm>
                          <a:off x="0" y="0"/>
                          <a:ext cx="5942965" cy="2534285"/>
                          <a:chOff x="0" y="0"/>
                          <a:chExt cx="5943511" cy="2534852"/>
                        </a:xfrm>
                      </wpg:grpSpPr>
                      <wpg:grpSp>
                        <wpg:cNvPr id="2" name="Group 2">
                          <a:extLst>
                            <a:ext uri="{FF2B5EF4-FFF2-40B4-BE49-F238E27FC236}">
                              <a16:creationId xmlns:a16="http://schemas.microsoft.com/office/drawing/2014/main" id="{0AE9D06F-9BEF-C847-8A9F-04A23B3E5296}"/>
                            </a:ext>
                          </a:extLst>
                        </wpg:cNvPr>
                        <wpg:cNvGrpSpPr/>
                        <wpg:grpSpPr>
                          <a:xfrm>
                            <a:off x="0" y="0"/>
                            <a:ext cx="5943511" cy="2514600"/>
                            <a:chOff x="0" y="0"/>
                            <a:chExt cx="5943511" cy="2514600"/>
                          </a:xfrm>
                        </wpg:grpSpPr>
                        <pic:pic xmlns:pic="http://schemas.openxmlformats.org/drawingml/2006/picture">
                          <pic:nvPicPr>
                            <pic:cNvPr id="13" name="Picture 13">
                              <a:extLst>
                                <a:ext uri="{FF2B5EF4-FFF2-40B4-BE49-F238E27FC236}">
                                  <a16:creationId xmlns:a16="http://schemas.microsoft.com/office/drawing/2014/main" id="{67E74A4A-D5C2-3B4F-80E1-26ABE2C782F8}"/>
                                </a:ext>
                              </a:extLst>
                            </pic:cNvPr>
                            <pic:cNvPicPr>
                              <a:picLocks noChangeAspect="1"/>
                            </pic:cNvPicPr>
                          </pic:nvPicPr>
                          <pic:blipFill rotWithShape="1">
                            <a:blip r:embed="rId7"/>
                            <a:srcRect l="2704"/>
                            <a:stretch/>
                          </pic:blipFill>
                          <pic:spPr>
                            <a:xfrm>
                              <a:off x="0" y="0"/>
                              <a:ext cx="5943511" cy="2514600"/>
                            </a:xfrm>
                            <a:prstGeom prst="rect">
                              <a:avLst/>
                            </a:prstGeom>
                          </pic:spPr>
                        </pic:pic>
                        <wps:wsp>
                          <wps:cNvPr id="14" name="Rectangle 14">
                            <a:extLst>
                              <a:ext uri="{FF2B5EF4-FFF2-40B4-BE49-F238E27FC236}">
                                <a16:creationId xmlns:a16="http://schemas.microsoft.com/office/drawing/2014/main" id="{9D2FB889-17D0-B640-BB28-93F601B82E67}"/>
                              </a:ext>
                            </a:extLst>
                          </wps:cNvPr>
                          <wps:cNvSpPr/>
                          <wps:spPr>
                            <a:xfrm>
                              <a:off x="1" y="1009382"/>
                              <a:ext cx="5821251" cy="1931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a:extLst>
                              <a:ext uri="{FF2B5EF4-FFF2-40B4-BE49-F238E27FC236}">
                                <a16:creationId xmlns:a16="http://schemas.microsoft.com/office/drawing/2014/main" id="{9E5C185C-3DEC-0C44-BC13-BD5305B213AE}"/>
                              </a:ext>
                            </a:extLst>
                          </wps:cNvPr>
                          <wps:cNvSpPr/>
                          <wps:spPr>
                            <a:xfrm>
                              <a:off x="1" y="2164534"/>
                              <a:ext cx="5821251" cy="3026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TextBox 10">
                          <a:extLst>
                            <a:ext uri="{FF2B5EF4-FFF2-40B4-BE49-F238E27FC236}">
                              <a16:creationId xmlns:a16="http://schemas.microsoft.com/office/drawing/2014/main" id="{980053EF-5FFC-6542-BCBA-7D17E25C16B0}"/>
                            </a:ext>
                          </a:extLst>
                        </wps:cNvPr>
                        <wps:cNvSpPr txBox="1"/>
                        <wps:spPr>
                          <a:xfrm>
                            <a:off x="387701" y="1009382"/>
                            <a:ext cx="294290" cy="369332"/>
                          </a:xfrm>
                          <a:prstGeom prst="rect">
                            <a:avLst/>
                          </a:prstGeom>
                          <a:noFill/>
                        </wps:spPr>
                        <wps:txbx>
                          <w:txbxContent>
                            <w:p w14:paraId="1E559A9B"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A</w:t>
                              </w:r>
                            </w:p>
                          </w:txbxContent>
                        </wps:txbx>
                        <wps:bodyPr wrap="square" rtlCol="0">
                          <a:spAutoFit/>
                        </wps:bodyPr>
                      </wps:wsp>
                      <wps:wsp>
                        <wps:cNvPr id="4" name="TextBox 11">
                          <a:extLst>
                            <a:ext uri="{FF2B5EF4-FFF2-40B4-BE49-F238E27FC236}">
                              <a16:creationId xmlns:a16="http://schemas.microsoft.com/office/drawing/2014/main" id="{88D52C2E-F656-7447-869C-BDC1025F92D7}"/>
                            </a:ext>
                          </a:extLst>
                        </wps:cNvPr>
                        <wps:cNvSpPr txBox="1"/>
                        <wps:spPr>
                          <a:xfrm>
                            <a:off x="1564860" y="1009382"/>
                            <a:ext cx="294290" cy="369332"/>
                          </a:xfrm>
                          <a:prstGeom prst="rect">
                            <a:avLst/>
                          </a:prstGeom>
                          <a:noFill/>
                        </wps:spPr>
                        <wps:txbx>
                          <w:txbxContent>
                            <w:p w14:paraId="3A16A81C"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B</w:t>
                              </w:r>
                            </w:p>
                          </w:txbxContent>
                        </wps:txbx>
                        <wps:bodyPr wrap="square" rtlCol="0">
                          <a:spAutoFit/>
                        </wps:bodyPr>
                      </wps:wsp>
                      <wps:wsp>
                        <wps:cNvPr id="5" name="TextBox 12">
                          <a:extLst>
                            <a:ext uri="{FF2B5EF4-FFF2-40B4-BE49-F238E27FC236}">
                              <a16:creationId xmlns:a16="http://schemas.microsoft.com/office/drawing/2014/main" id="{4815088F-B75C-F241-9AA5-89BDCD1CA970}"/>
                            </a:ext>
                          </a:extLst>
                        </wps:cNvPr>
                        <wps:cNvSpPr txBox="1"/>
                        <wps:spPr>
                          <a:xfrm>
                            <a:off x="2731508" y="1009382"/>
                            <a:ext cx="294290" cy="369332"/>
                          </a:xfrm>
                          <a:prstGeom prst="rect">
                            <a:avLst/>
                          </a:prstGeom>
                          <a:noFill/>
                        </wps:spPr>
                        <wps:txbx>
                          <w:txbxContent>
                            <w:p w14:paraId="249F36DC"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C</w:t>
                              </w:r>
                            </w:p>
                          </w:txbxContent>
                        </wps:txbx>
                        <wps:bodyPr wrap="square" rtlCol="0">
                          <a:spAutoFit/>
                        </wps:bodyPr>
                      </wps:wsp>
                      <wps:wsp>
                        <wps:cNvPr id="6" name="TextBox 13">
                          <a:extLst>
                            <a:ext uri="{FF2B5EF4-FFF2-40B4-BE49-F238E27FC236}">
                              <a16:creationId xmlns:a16="http://schemas.microsoft.com/office/drawing/2014/main" id="{AFABA55F-441E-BB48-89BA-73F6A62053A2}"/>
                            </a:ext>
                          </a:extLst>
                        </wps:cNvPr>
                        <wps:cNvSpPr txBox="1"/>
                        <wps:spPr>
                          <a:xfrm>
                            <a:off x="3887646" y="1009382"/>
                            <a:ext cx="294290" cy="369332"/>
                          </a:xfrm>
                          <a:prstGeom prst="rect">
                            <a:avLst/>
                          </a:prstGeom>
                          <a:noFill/>
                        </wps:spPr>
                        <wps:txbx>
                          <w:txbxContent>
                            <w:p w14:paraId="5BF6D18E"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D</w:t>
                              </w:r>
                            </w:p>
                          </w:txbxContent>
                        </wps:txbx>
                        <wps:bodyPr wrap="square" rtlCol="0">
                          <a:spAutoFit/>
                        </wps:bodyPr>
                      </wps:wsp>
                      <wps:wsp>
                        <wps:cNvPr id="7" name="TextBox 14">
                          <a:extLst>
                            <a:ext uri="{FF2B5EF4-FFF2-40B4-BE49-F238E27FC236}">
                              <a16:creationId xmlns:a16="http://schemas.microsoft.com/office/drawing/2014/main" id="{8007F191-D828-754D-A9F3-97A29968D374}"/>
                            </a:ext>
                          </a:extLst>
                        </wps:cNvPr>
                        <wps:cNvSpPr txBox="1"/>
                        <wps:spPr>
                          <a:xfrm>
                            <a:off x="5064805" y="1009382"/>
                            <a:ext cx="294290" cy="369332"/>
                          </a:xfrm>
                          <a:prstGeom prst="rect">
                            <a:avLst/>
                          </a:prstGeom>
                          <a:noFill/>
                        </wps:spPr>
                        <wps:txbx>
                          <w:txbxContent>
                            <w:p w14:paraId="672C32FA"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E</w:t>
                              </w:r>
                            </w:p>
                          </w:txbxContent>
                        </wps:txbx>
                        <wps:bodyPr wrap="square" rtlCol="0">
                          <a:spAutoFit/>
                        </wps:bodyPr>
                      </wps:wsp>
                      <wps:wsp>
                        <wps:cNvPr id="8" name="TextBox 15">
                          <a:extLst>
                            <a:ext uri="{FF2B5EF4-FFF2-40B4-BE49-F238E27FC236}">
                              <a16:creationId xmlns:a16="http://schemas.microsoft.com/office/drawing/2014/main" id="{12257831-0B54-194E-A293-60326F99A19E}"/>
                            </a:ext>
                          </a:extLst>
                        </wps:cNvPr>
                        <wps:cNvSpPr txBox="1"/>
                        <wps:spPr>
                          <a:xfrm>
                            <a:off x="398212" y="2165520"/>
                            <a:ext cx="294290" cy="369332"/>
                          </a:xfrm>
                          <a:prstGeom prst="rect">
                            <a:avLst/>
                          </a:prstGeom>
                          <a:noFill/>
                        </wps:spPr>
                        <wps:txbx>
                          <w:txbxContent>
                            <w:p w14:paraId="69DE1E08"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F</w:t>
                              </w:r>
                            </w:p>
                          </w:txbxContent>
                        </wps:txbx>
                        <wps:bodyPr wrap="square" rtlCol="0">
                          <a:spAutoFit/>
                        </wps:bodyPr>
                      </wps:wsp>
                      <wps:wsp>
                        <wps:cNvPr id="9" name="TextBox 16">
                          <a:extLst>
                            <a:ext uri="{FF2B5EF4-FFF2-40B4-BE49-F238E27FC236}">
                              <a16:creationId xmlns:a16="http://schemas.microsoft.com/office/drawing/2014/main" id="{538F1CA8-973B-1D4F-A418-5CF888BFC465}"/>
                            </a:ext>
                          </a:extLst>
                        </wps:cNvPr>
                        <wps:cNvSpPr txBox="1"/>
                        <wps:spPr>
                          <a:xfrm>
                            <a:off x="1596391" y="2165520"/>
                            <a:ext cx="294290" cy="369332"/>
                          </a:xfrm>
                          <a:prstGeom prst="rect">
                            <a:avLst/>
                          </a:prstGeom>
                          <a:noFill/>
                        </wps:spPr>
                        <wps:txbx>
                          <w:txbxContent>
                            <w:p w14:paraId="0620D253"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G</w:t>
                              </w:r>
                            </w:p>
                          </w:txbxContent>
                        </wps:txbx>
                        <wps:bodyPr wrap="square" rtlCol="0">
                          <a:spAutoFit/>
                        </wps:bodyPr>
                      </wps:wsp>
                      <wps:wsp>
                        <wps:cNvPr id="10" name="TextBox 17">
                          <a:extLst>
                            <a:ext uri="{FF2B5EF4-FFF2-40B4-BE49-F238E27FC236}">
                              <a16:creationId xmlns:a16="http://schemas.microsoft.com/office/drawing/2014/main" id="{42169CD4-1F8C-B742-9394-6ED91411A95D}"/>
                            </a:ext>
                          </a:extLst>
                        </wps:cNvPr>
                        <wps:cNvSpPr txBox="1"/>
                        <wps:spPr>
                          <a:xfrm>
                            <a:off x="2742018" y="2165520"/>
                            <a:ext cx="294290" cy="369332"/>
                          </a:xfrm>
                          <a:prstGeom prst="rect">
                            <a:avLst/>
                          </a:prstGeom>
                          <a:noFill/>
                        </wps:spPr>
                        <wps:txbx>
                          <w:txbxContent>
                            <w:p w14:paraId="6824E133"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H</w:t>
                              </w:r>
                            </w:p>
                          </w:txbxContent>
                        </wps:txbx>
                        <wps:bodyPr wrap="square" rtlCol="0">
                          <a:spAutoFit/>
                        </wps:bodyPr>
                      </wps:wsp>
                      <wps:wsp>
                        <wps:cNvPr id="11" name="TextBox 18">
                          <a:extLst>
                            <a:ext uri="{FF2B5EF4-FFF2-40B4-BE49-F238E27FC236}">
                              <a16:creationId xmlns:a16="http://schemas.microsoft.com/office/drawing/2014/main" id="{80AF55F1-355B-0244-86DE-1B47D6E1C5A2}"/>
                            </a:ext>
                          </a:extLst>
                        </wps:cNvPr>
                        <wps:cNvSpPr txBox="1"/>
                        <wps:spPr>
                          <a:xfrm>
                            <a:off x="3898156" y="2165520"/>
                            <a:ext cx="294290" cy="369332"/>
                          </a:xfrm>
                          <a:prstGeom prst="rect">
                            <a:avLst/>
                          </a:prstGeom>
                          <a:noFill/>
                        </wps:spPr>
                        <wps:txbx>
                          <w:txbxContent>
                            <w:p w14:paraId="5E71475B"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I</w:t>
                              </w:r>
                            </w:p>
                          </w:txbxContent>
                        </wps:txbx>
                        <wps:bodyPr wrap="square" rtlCol="0">
                          <a:spAutoFit/>
                        </wps:bodyPr>
                      </wps:wsp>
                      <wps:wsp>
                        <wps:cNvPr id="12" name="TextBox 19">
                          <a:extLst>
                            <a:ext uri="{FF2B5EF4-FFF2-40B4-BE49-F238E27FC236}">
                              <a16:creationId xmlns:a16="http://schemas.microsoft.com/office/drawing/2014/main" id="{D1CE4C97-3C8D-1E45-BE2E-C4721C997FE6}"/>
                            </a:ext>
                          </a:extLst>
                        </wps:cNvPr>
                        <wps:cNvSpPr txBox="1"/>
                        <wps:spPr>
                          <a:xfrm>
                            <a:off x="5106846" y="2165520"/>
                            <a:ext cx="294290" cy="369332"/>
                          </a:xfrm>
                          <a:prstGeom prst="rect">
                            <a:avLst/>
                          </a:prstGeom>
                          <a:noFill/>
                        </wps:spPr>
                        <wps:txbx>
                          <w:txbxContent>
                            <w:p w14:paraId="26D0CEDA"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J</w:t>
                              </w:r>
                            </w:p>
                          </w:txbxContent>
                        </wps:txbx>
                        <wps:bodyPr wrap="square" rtlCol="0">
                          <a:spAutoFit/>
                        </wps:bodyPr>
                      </wps:wsp>
                    </wpg:wgp>
                  </a:graphicData>
                </a:graphic>
              </wp:anchor>
            </w:drawing>
          </mc:Choice>
          <mc:Fallback>
            <w:pict>
              <v:group w14:anchorId="658AAD1C" id="Group 20" o:spid="_x0000_s1026" style="position:absolute;margin-left:1.35pt;margin-top:14.05pt;width:467.95pt;height:199.55pt;z-index:251659264" coordsize="59435,253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">
                <v:group id="Group 2" o:spid="_x0000_s1027" style="position:absolute;width:59435;height:25146" coordsize="59435,25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59435;height:251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">
                    <v:imagedata r:id="rId8" o:title="" cropleft="1772f"/>
                  </v:shape>
                  <v:rect id="Rectangle 14" o:spid="_x0000_s1029" style="position:absolute;top:10093;width:58212;height:19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" fillcolor="white [3212]" strokecolor="white [3212]" strokeweight="1pt"/>
                  <v:rect id="Rectangle 15" o:spid="_x0000_s1030" style="position:absolute;top:21645;width:58212;height:30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" fillcolor="white [3212]" strokecolor="white [3212]" strokeweight="1pt"/>
                </v:group>
                <v:shapetype id="_x0000_t202" coordsize="21600,21600" o:spt="202" path="m,l,21600r21600,l21600,xe">
                  <v:stroke joinstyle="miter"/>
                  <v:path gradientshapeok="t" o:connecttype="rect"/>
                </v:shapetype>
                <v:shape id="TextBox 10" o:spid="_x0000_s1031" type="#_x0000_t202" style="position:absolute;left:3877;top:10093;width:2942;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1E559A9B"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A</w:t>
                        </w:r>
                      </w:p>
                    </w:txbxContent>
                  </v:textbox>
                </v:shape>
                <v:shape id="TextBox 11" o:spid="_x0000_s1032" type="#_x0000_t202" style="position:absolute;left:15648;top:10093;width:2943;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m4JxQAAAN8AAAAPAAAAZHJzL2Rvd25yZXYueG1sRI9Ba8JA&#13;&#10;FITvQv/D8gredGPR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Bbom4JxQAAAN8AAAAP&#13;&#10;AAAAAAAAAAAAAAAAAAcCAABkcnMvZG93bnJldi54bWxQSwUGAAAAAAMAAwC3AAAA+QIAAAAA&#13;&#10;" filled="f" stroked="f">
                  <v:textbox style="mso-fit-shape-to-text:t">
                    <w:txbxContent>
                      <w:p w14:paraId="3A16A81C"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B</w:t>
                        </w:r>
                      </w:p>
                    </w:txbxContent>
                  </v:textbox>
                </v:shape>
                <v:shape id="TextBox 12" o:spid="_x0000_s1033" type="#_x0000_t202" style="position:absolute;left:27315;top:10093;width:2942;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" filled="f" stroked="f">
                  <v:textbox style="mso-fit-shape-to-text:t">
                    <w:txbxContent>
                      <w:p w14:paraId="249F36DC"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C</w:t>
                        </w:r>
                      </w:p>
                    </w:txbxContent>
                  </v:textbox>
                </v:shape>
                <v:shape id="TextBox 13" o:spid="_x0000_s1034" type="#_x0000_t202" style="position:absolute;left:38876;top:10093;width:2943;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" filled="f" stroked="f">
                  <v:textbox style="mso-fit-shape-to-text:t">
                    <w:txbxContent>
                      <w:p w14:paraId="5BF6D18E"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D</w:t>
                        </w:r>
                      </w:p>
                    </w:txbxContent>
                  </v:textbox>
                </v:shape>
                <v:shape id="TextBox 14" o:spid="_x0000_s1035" type="#_x0000_t202" style="position:absolute;left:50648;top:10093;width:2942;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672C32FA"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E</w:t>
                        </w:r>
                      </w:p>
                    </w:txbxContent>
                  </v:textbox>
                </v:shape>
                <v:shape id="TextBox 15" o:spid="_x0000_s1036" type="#_x0000_t202" style="position:absolute;left:3982;top:21655;width:2943;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69DE1E08"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F</w:t>
                        </w:r>
                      </w:p>
                    </w:txbxContent>
                  </v:textbox>
                </v:shape>
                <v:shape id="TextBox 16" o:spid="_x0000_s1037" type="#_x0000_t202" style="position:absolute;left:15963;top:21655;width:2943;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" filled="f" stroked="f">
                  <v:textbox style="mso-fit-shape-to-text:t">
                    <w:txbxContent>
                      <w:p w14:paraId="0620D253"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G</w:t>
                        </w:r>
                      </w:p>
                    </w:txbxContent>
                  </v:textbox>
                </v:shape>
                <v:shape id="TextBox 17" o:spid="_x0000_s1038" type="#_x0000_t202" style="position:absolute;left:27420;top:21655;width:2943;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" filled="f" stroked="f">
                  <v:textbox style="mso-fit-shape-to-text:t">
                    <w:txbxContent>
                      <w:p w14:paraId="6824E133"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H</w:t>
                        </w:r>
                      </w:p>
                    </w:txbxContent>
                  </v:textbox>
                </v:shape>
                <v:shape id="TextBox 18" o:spid="_x0000_s1039" type="#_x0000_t202" style="position:absolute;left:38981;top:21655;width:2943;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5E71475B"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I</w:t>
                        </w:r>
                      </w:p>
                    </w:txbxContent>
                  </v:textbox>
                </v:shape>
                <v:shape id="TextBox 19" o:spid="_x0000_s1040" type="#_x0000_t202" style="position:absolute;left:51068;top:21655;width:2943;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" filled="f" stroked="f">
                  <v:textbox style="mso-fit-shape-to-text:t">
                    <w:txbxContent>
                      <w:p w14:paraId="26D0CEDA" w14:textId="77777777" w:rsidR="00602DDF" w:rsidRDefault="00602DDF" w:rsidP="00602DDF">
                        <w:pPr>
                          <w:pStyle w:val="NormalWeb"/>
                          <w:spacing w:before="0" w:beforeAutospacing="0" w:after="0" w:afterAutospacing="0"/>
                        </w:pPr>
                        <w:r>
                          <w:rPr>
                            <w:rFonts w:asciiTheme="minorHAnsi" w:hAnsi="Calibri" w:cstheme="minorBidi"/>
                            <w:color w:val="000000" w:themeColor="text1"/>
                            <w:kern w:val="24"/>
                            <w:sz w:val="36"/>
                            <w:szCs w:val="36"/>
                          </w:rPr>
                          <w:t>J</w:t>
                        </w:r>
                      </w:p>
                    </w:txbxContent>
                  </v:textbox>
                </v:shape>
              </v:group>
            </w:pict>
          </mc:Fallback>
        </mc:AlternateContent>
      </w:r>
    </w:p>
    <w:p w14:paraId="1FF5565A" w14:textId="37A8FFE5" w:rsidR="00697A94" w:rsidRDefault="00697A94" w:rsidP="00F36E5D"/>
    <w:p w14:paraId="4AB7B5B2" w14:textId="6702A384" w:rsidR="00602DDF" w:rsidRDefault="00602DDF" w:rsidP="00F36E5D"/>
    <w:p w14:paraId="6B47E048" w14:textId="3F74287C" w:rsidR="00602DDF" w:rsidRDefault="00602DDF" w:rsidP="00F36E5D"/>
    <w:p w14:paraId="6642007A" w14:textId="0D192396" w:rsidR="00602DDF" w:rsidRDefault="00602DDF" w:rsidP="00F36E5D"/>
    <w:p w14:paraId="1876EE1D" w14:textId="25997FFD" w:rsidR="00602DDF" w:rsidRDefault="00602DDF" w:rsidP="00F36E5D"/>
    <w:p w14:paraId="0CCFE242" w14:textId="1E27AD2F" w:rsidR="00602DDF" w:rsidRDefault="00602DDF" w:rsidP="00F36E5D"/>
    <w:p w14:paraId="732BA82E" w14:textId="6CDFF12F" w:rsidR="00602DDF" w:rsidRDefault="00602DDF" w:rsidP="00F36E5D"/>
    <w:p w14:paraId="6634774E" w14:textId="05D1E672" w:rsidR="00602DDF" w:rsidRDefault="00602DDF" w:rsidP="00F36E5D"/>
    <w:p w14:paraId="60826799" w14:textId="05CD3DAA" w:rsidR="00602DDF" w:rsidRDefault="00602DDF" w:rsidP="00F36E5D"/>
    <w:p w14:paraId="2DC35782" w14:textId="3A00EB45" w:rsidR="00602DDF" w:rsidRDefault="00602DDF" w:rsidP="00F36E5D"/>
    <w:p w14:paraId="504E9620" w14:textId="71E21E37" w:rsidR="00602DDF" w:rsidRDefault="00602DDF" w:rsidP="00F36E5D"/>
    <w:p w14:paraId="0AAE26F5" w14:textId="56194BF6" w:rsidR="00602DDF" w:rsidRDefault="00602DDF" w:rsidP="00F36E5D"/>
    <w:p w14:paraId="2383F6BC" w14:textId="189D4006" w:rsidR="00602DDF" w:rsidRDefault="00602DDF" w:rsidP="00F36E5D"/>
    <w:p w14:paraId="63ADE2B8" w14:textId="20DFA40F" w:rsidR="00602DDF" w:rsidRDefault="00602DDF" w:rsidP="00F36E5D"/>
    <w:p w14:paraId="4DA178D6" w14:textId="46A58814" w:rsidR="00602DDF" w:rsidRDefault="00602DDF" w:rsidP="00F36E5D"/>
    <w:p w14:paraId="52EE54C7" w14:textId="2B567832" w:rsidR="00602DDF" w:rsidRDefault="00602DDF" w:rsidP="00F36E5D">
      <w:r>
        <w:t>K</w:t>
      </w:r>
      <w:r>
        <w:tab/>
        <w:t>All of the above</w:t>
      </w:r>
    </w:p>
    <w:p w14:paraId="0B7AE2D2" w14:textId="55307EFF" w:rsidR="00602DDF" w:rsidRDefault="00602DDF" w:rsidP="00F36E5D">
      <w:r>
        <w:t>L</w:t>
      </w:r>
      <w:r>
        <w:tab/>
        <w:t>None of the above</w:t>
      </w:r>
    </w:p>
    <w:sectPr w:rsidR="00602DDF" w:rsidSect="00F36E5D">
      <w:footerReference w:type="default" r:id="rId9"/>
      <w:type w:val="continuous"/>
      <w:pgSz w:w="12240" w:h="15840"/>
      <w:pgMar w:top="72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9035E" w14:textId="77777777" w:rsidR="00C31EC6" w:rsidRDefault="00C31EC6">
      <w:r>
        <w:separator/>
      </w:r>
    </w:p>
  </w:endnote>
  <w:endnote w:type="continuationSeparator" w:id="0">
    <w:p w14:paraId="6859734C" w14:textId="77777777" w:rsidR="00C31EC6" w:rsidRDefault="00C3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649E" w14:textId="77777777" w:rsidR="005D5F00" w:rsidRDefault="005D5F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0A1B">
      <w:rPr>
        <w:rStyle w:val="PageNumber"/>
        <w:noProof/>
      </w:rPr>
      <w:t>1</w:t>
    </w:r>
    <w:r>
      <w:rPr>
        <w:rStyle w:val="PageNumber"/>
      </w:rPr>
      <w:fldChar w:fldCharType="end"/>
    </w:r>
  </w:p>
  <w:p w14:paraId="306CCDC0" w14:textId="77777777" w:rsidR="005D5F00" w:rsidRDefault="005D5F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2F85" w14:textId="77777777" w:rsidR="00C31EC6" w:rsidRDefault="00C31EC6">
      <w:r>
        <w:separator/>
      </w:r>
    </w:p>
  </w:footnote>
  <w:footnote w:type="continuationSeparator" w:id="0">
    <w:p w14:paraId="390E496C" w14:textId="77777777" w:rsidR="00C31EC6" w:rsidRDefault="00C3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00000"/>
    <w:lvl w:ilvl="0">
      <w:start w:val="13"/>
      <w:numFmt w:val="decimal"/>
      <w:lvlText w:val="%1."/>
      <w:lvlJc w:val="left"/>
      <w:pPr>
        <w:tabs>
          <w:tab w:val="num" w:pos="420"/>
        </w:tabs>
        <w:ind w:left="420" w:hanging="420"/>
      </w:pPr>
      <w:rPr>
        <w:rFonts w:hint="default"/>
      </w:rPr>
    </w:lvl>
  </w:abstractNum>
  <w:abstractNum w:abstractNumId="2" w15:restartNumberingAfterBreak="0">
    <w:nsid w:val="00000003"/>
    <w:multiLevelType w:val="singleLevel"/>
    <w:tmpl w:val="00000000"/>
    <w:lvl w:ilvl="0">
      <w:start w:val="18"/>
      <w:numFmt w:val="decimal"/>
      <w:lvlText w:val="%1."/>
      <w:lvlJc w:val="left"/>
      <w:pPr>
        <w:tabs>
          <w:tab w:val="num" w:pos="420"/>
        </w:tabs>
        <w:ind w:left="420" w:hanging="420"/>
      </w:pPr>
      <w:rPr>
        <w:rFonts w:hint="default"/>
      </w:rPr>
    </w:lvl>
  </w:abstractNum>
  <w:abstractNum w:abstractNumId="3" w15:restartNumberingAfterBreak="0">
    <w:nsid w:val="00000004"/>
    <w:multiLevelType w:val="singleLevel"/>
    <w:tmpl w:val="00000000"/>
    <w:lvl w:ilvl="0">
      <w:start w:val="18"/>
      <w:numFmt w:val="decimal"/>
      <w:lvlText w:val="%1."/>
      <w:lvlJc w:val="left"/>
      <w:pPr>
        <w:tabs>
          <w:tab w:val="num" w:pos="420"/>
        </w:tabs>
        <w:ind w:left="420" w:hanging="420"/>
      </w:pPr>
      <w:rPr>
        <w:rFonts w:hint="default"/>
      </w:rPr>
    </w:lvl>
  </w:abstractNum>
  <w:abstractNum w:abstractNumId="4" w15:restartNumberingAfterBreak="0">
    <w:nsid w:val="00000005"/>
    <w:multiLevelType w:val="singleLevel"/>
    <w:tmpl w:val="00000000"/>
    <w:lvl w:ilvl="0">
      <w:start w:val="23"/>
      <w:numFmt w:val="decimal"/>
      <w:lvlText w:val="%1."/>
      <w:lvlJc w:val="left"/>
      <w:pPr>
        <w:tabs>
          <w:tab w:val="num" w:pos="420"/>
        </w:tabs>
        <w:ind w:left="420" w:hanging="420"/>
      </w:pPr>
      <w:rPr>
        <w:rFonts w:hint="default"/>
      </w:rPr>
    </w:lvl>
  </w:abstractNum>
  <w:abstractNum w:abstractNumId="5" w15:restartNumberingAfterBreak="0">
    <w:nsid w:val="00000006"/>
    <w:multiLevelType w:val="singleLevel"/>
    <w:tmpl w:val="00000000"/>
    <w:lvl w:ilvl="0">
      <w:start w:val="21"/>
      <w:numFmt w:val="decimal"/>
      <w:lvlText w:val="%1."/>
      <w:lvlJc w:val="left"/>
      <w:pPr>
        <w:tabs>
          <w:tab w:val="num" w:pos="420"/>
        </w:tabs>
        <w:ind w:left="420" w:hanging="420"/>
      </w:pPr>
      <w:rPr>
        <w:rFonts w:hint="default"/>
      </w:rPr>
    </w:lvl>
  </w:abstractNum>
  <w:abstractNum w:abstractNumId="6" w15:restartNumberingAfterBreak="0">
    <w:nsid w:val="00000007"/>
    <w:multiLevelType w:val="singleLevel"/>
    <w:tmpl w:val="000F0409"/>
    <w:lvl w:ilvl="0">
      <w:start w:val="24"/>
      <w:numFmt w:val="decimal"/>
      <w:lvlText w:val="%1."/>
      <w:lvlJc w:val="left"/>
      <w:pPr>
        <w:tabs>
          <w:tab w:val="num" w:pos="360"/>
        </w:tabs>
        <w:ind w:left="360" w:hanging="360"/>
      </w:pPr>
      <w:rPr>
        <w:rFonts w:hint="default"/>
      </w:rPr>
    </w:lvl>
  </w:abstractNum>
  <w:abstractNum w:abstractNumId="7" w15:restartNumberingAfterBreak="0">
    <w:nsid w:val="00000008"/>
    <w:multiLevelType w:val="singleLevel"/>
    <w:tmpl w:val="000F0409"/>
    <w:lvl w:ilvl="0">
      <w:start w:val="2"/>
      <w:numFmt w:val="decimal"/>
      <w:lvlText w:val="%1."/>
      <w:lvlJc w:val="left"/>
      <w:pPr>
        <w:tabs>
          <w:tab w:val="num" w:pos="360"/>
        </w:tabs>
        <w:ind w:left="360" w:hanging="360"/>
      </w:pPr>
      <w:rPr>
        <w:rFonts w:hint="default"/>
      </w:rPr>
    </w:lvl>
  </w:abstractNum>
  <w:abstractNum w:abstractNumId="8" w15:restartNumberingAfterBreak="0">
    <w:nsid w:val="00000009"/>
    <w:multiLevelType w:val="singleLevel"/>
    <w:tmpl w:val="000F0409"/>
    <w:lvl w:ilvl="0">
      <w:start w:val="1"/>
      <w:numFmt w:val="decimal"/>
      <w:lvlText w:val="%1."/>
      <w:lvlJc w:val="left"/>
      <w:pPr>
        <w:tabs>
          <w:tab w:val="num" w:pos="360"/>
        </w:tabs>
        <w:ind w:left="360" w:hanging="360"/>
      </w:pPr>
      <w:rPr>
        <w:rFonts w:hint="default"/>
      </w:rPr>
    </w:lvl>
  </w:abstractNum>
  <w:abstractNum w:abstractNumId="9" w15:restartNumberingAfterBreak="0">
    <w:nsid w:val="0000000A"/>
    <w:multiLevelType w:val="singleLevel"/>
    <w:tmpl w:val="000F0409"/>
    <w:lvl w:ilvl="0">
      <w:start w:val="3"/>
      <w:numFmt w:val="decimal"/>
      <w:lvlText w:val="%1."/>
      <w:lvlJc w:val="left"/>
      <w:pPr>
        <w:tabs>
          <w:tab w:val="num" w:pos="360"/>
        </w:tabs>
        <w:ind w:left="360" w:hanging="360"/>
      </w:pPr>
      <w:rPr>
        <w:rFonts w:hint="default"/>
      </w:rPr>
    </w:lvl>
  </w:abstractNum>
  <w:abstractNum w:abstractNumId="10" w15:restartNumberingAfterBreak="0">
    <w:nsid w:val="0000000B"/>
    <w:multiLevelType w:val="singleLevel"/>
    <w:tmpl w:val="000F0409"/>
    <w:lvl w:ilvl="0">
      <w:start w:val="2"/>
      <w:numFmt w:val="decimal"/>
      <w:lvlText w:val="%1."/>
      <w:lvlJc w:val="left"/>
      <w:pPr>
        <w:tabs>
          <w:tab w:val="num" w:pos="360"/>
        </w:tabs>
        <w:ind w:left="360" w:hanging="360"/>
      </w:pPr>
      <w:rPr>
        <w:rFonts w:hint="default"/>
      </w:rPr>
    </w:lvl>
  </w:abstractNum>
  <w:abstractNum w:abstractNumId="11" w15:restartNumberingAfterBreak="0">
    <w:nsid w:val="0000000C"/>
    <w:multiLevelType w:val="singleLevel"/>
    <w:tmpl w:val="000F0409"/>
    <w:lvl w:ilvl="0">
      <w:start w:val="1"/>
      <w:numFmt w:val="decimal"/>
      <w:lvlText w:val="%1."/>
      <w:lvlJc w:val="left"/>
      <w:pPr>
        <w:tabs>
          <w:tab w:val="num" w:pos="360"/>
        </w:tabs>
        <w:ind w:left="360" w:hanging="360"/>
      </w:pPr>
      <w:rPr>
        <w:rFonts w:hint="default"/>
      </w:rPr>
    </w:lvl>
  </w:abstractNum>
  <w:abstractNum w:abstractNumId="12" w15:restartNumberingAfterBreak="0">
    <w:nsid w:val="0000000D"/>
    <w:multiLevelType w:val="singleLevel"/>
    <w:tmpl w:val="000F0409"/>
    <w:lvl w:ilvl="0">
      <w:start w:val="15"/>
      <w:numFmt w:val="decimal"/>
      <w:lvlText w:val="%1."/>
      <w:lvlJc w:val="left"/>
      <w:pPr>
        <w:tabs>
          <w:tab w:val="num" w:pos="360"/>
        </w:tabs>
        <w:ind w:left="360" w:hanging="360"/>
      </w:pPr>
      <w:rPr>
        <w:rFonts w:hint="default"/>
      </w:rPr>
    </w:lvl>
  </w:abstractNum>
  <w:abstractNum w:abstractNumId="13" w15:restartNumberingAfterBreak="0">
    <w:nsid w:val="0000000E"/>
    <w:multiLevelType w:val="singleLevel"/>
    <w:tmpl w:val="000F0409"/>
    <w:lvl w:ilvl="0">
      <w:start w:val="15"/>
      <w:numFmt w:val="decimal"/>
      <w:lvlText w:val="%1."/>
      <w:lvlJc w:val="left"/>
      <w:pPr>
        <w:tabs>
          <w:tab w:val="num" w:pos="360"/>
        </w:tabs>
        <w:ind w:left="360" w:hanging="360"/>
      </w:pPr>
      <w:rPr>
        <w:rFonts w:hint="default"/>
      </w:rPr>
    </w:lvl>
  </w:abstractNum>
  <w:abstractNum w:abstractNumId="14" w15:restartNumberingAfterBreak="0">
    <w:nsid w:val="06A21201"/>
    <w:multiLevelType w:val="multilevel"/>
    <w:tmpl w:val="E0F6F662"/>
    <w:lvl w:ilvl="0">
      <w:start w:val="2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879377F"/>
    <w:multiLevelType w:val="hybridMultilevel"/>
    <w:tmpl w:val="6B3E93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05168"/>
    <w:multiLevelType w:val="multilevel"/>
    <w:tmpl w:val="18421C26"/>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4FB715E"/>
    <w:multiLevelType w:val="hybridMultilevel"/>
    <w:tmpl w:val="C27E0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11135"/>
    <w:multiLevelType w:val="multilevel"/>
    <w:tmpl w:val="E33AB0A4"/>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E5B11A0"/>
    <w:multiLevelType w:val="multilevel"/>
    <w:tmpl w:val="629EC4C4"/>
    <w:lvl w:ilvl="0">
      <w:start w:val="28"/>
      <w:numFmt w:val="decimal"/>
      <w:lvlText w:val="%1."/>
      <w:lvlJc w:val="left"/>
      <w:pPr>
        <w:tabs>
          <w:tab w:val="num" w:pos="800"/>
        </w:tabs>
        <w:ind w:left="800" w:hanging="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A65F1A"/>
    <w:multiLevelType w:val="multilevel"/>
    <w:tmpl w:val="82DE233E"/>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ABC702B"/>
    <w:multiLevelType w:val="multilevel"/>
    <w:tmpl w:val="BFAEFF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D3E03F9"/>
    <w:multiLevelType w:val="multilevel"/>
    <w:tmpl w:val="E2EE57F6"/>
    <w:lvl w:ilvl="0">
      <w:start w:val="24"/>
      <w:numFmt w:val="decimal"/>
      <w:lvlText w:val="%1."/>
      <w:lvlJc w:val="left"/>
      <w:pPr>
        <w:tabs>
          <w:tab w:val="num" w:pos="800"/>
        </w:tabs>
        <w:ind w:left="800" w:hanging="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03878988">
    <w:abstractNumId w:val="0"/>
  </w:num>
  <w:num w:numId="2" w16cid:durableId="653491184">
    <w:abstractNumId w:val="1"/>
  </w:num>
  <w:num w:numId="3" w16cid:durableId="1919291499">
    <w:abstractNumId w:val="2"/>
  </w:num>
  <w:num w:numId="4" w16cid:durableId="766847952">
    <w:abstractNumId w:val="3"/>
  </w:num>
  <w:num w:numId="5" w16cid:durableId="1168330534">
    <w:abstractNumId w:val="4"/>
  </w:num>
  <w:num w:numId="6" w16cid:durableId="1982151269">
    <w:abstractNumId w:val="5"/>
  </w:num>
  <w:num w:numId="7" w16cid:durableId="459689335">
    <w:abstractNumId w:val="6"/>
  </w:num>
  <w:num w:numId="8" w16cid:durableId="1173498304">
    <w:abstractNumId w:val="7"/>
  </w:num>
  <w:num w:numId="9" w16cid:durableId="142703367">
    <w:abstractNumId w:val="8"/>
  </w:num>
  <w:num w:numId="10" w16cid:durableId="1737897200">
    <w:abstractNumId w:val="9"/>
  </w:num>
  <w:num w:numId="11" w16cid:durableId="500506777">
    <w:abstractNumId w:val="10"/>
  </w:num>
  <w:num w:numId="12" w16cid:durableId="1690135560">
    <w:abstractNumId w:val="11"/>
  </w:num>
  <w:num w:numId="13" w16cid:durableId="327826540">
    <w:abstractNumId w:val="12"/>
  </w:num>
  <w:num w:numId="14" w16cid:durableId="1150366307">
    <w:abstractNumId w:val="13"/>
  </w:num>
  <w:num w:numId="15" w16cid:durableId="2035108621">
    <w:abstractNumId w:val="22"/>
  </w:num>
  <w:num w:numId="16" w16cid:durableId="2098138785">
    <w:abstractNumId w:val="20"/>
  </w:num>
  <w:num w:numId="17" w16cid:durableId="1101801264">
    <w:abstractNumId w:val="18"/>
  </w:num>
  <w:num w:numId="18" w16cid:durableId="1546137820">
    <w:abstractNumId w:val="16"/>
  </w:num>
  <w:num w:numId="19" w16cid:durableId="1009529027">
    <w:abstractNumId w:val="19"/>
  </w:num>
  <w:num w:numId="20" w16cid:durableId="1541935214">
    <w:abstractNumId w:val="14"/>
  </w:num>
  <w:num w:numId="21" w16cid:durableId="1722631262">
    <w:abstractNumId w:val="15"/>
  </w:num>
  <w:num w:numId="22" w16cid:durableId="604653695">
    <w:abstractNumId w:val="17"/>
  </w:num>
  <w:num w:numId="23" w16cid:durableId="1712072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A1"/>
    <w:rsid w:val="00021710"/>
    <w:rsid w:val="00036AD7"/>
    <w:rsid w:val="0004438F"/>
    <w:rsid w:val="00097ED8"/>
    <w:rsid w:val="000B19F9"/>
    <w:rsid w:val="000E2F1D"/>
    <w:rsid w:val="00105270"/>
    <w:rsid w:val="00153C26"/>
    <w:rsid w:val="001814CE"/>
    <w:rsid w:val="00183FA5"/>
    <w:rsid w:val="001A20F9"/>
    <w:rsid w:val="001A54F0"/>
    <w:rsid w:val="001B5F94"/>
    <w:rsid w:val="001B6A58"/>
    <w:rsid w:val="001C2EAD"/>
    <w:rsid w:val="001D10CA"/>
    <w:rsid w:val="001F042B"/>
    <w:rsid w:val="00215157"/>
    <w:rsid w:val="00215860"/>
    <w:rsid w:val="00216D3A"/>
    <w:rsid w:val="002240A1"/>
    <w:rsid w:val="00256F8D"/>
    <w:rsid w:val="00283EC6"/>
    <w:rsid w:val="00291198"/>
    <w:rsid w:val="002F0581"/>
    <w:rsid w:val="00324DB8"/>
    <w:rsid w:val="00331C1F"/>
    <w:rsid w:val="00343F6C"/>
    <w:rsid w:val="003A6EA8"/>
    <w:rsid w:val="003C4422"/>
    <w:rsid w:val="003F7914"/>
    <w:rsid w:val="00406BEA"/>
    <w:rsid w:val="004242FC"/>
    <w:rsid w:val="0045266A"/>
    <w:rsid w:val="0045392C"/>
    <w:rsid w:val="00475371"/>
    <w:rsid w:val="0047563B"/>
    <w:rsid w:val="004A34AC"/>
    <w:rsid w:val="005920D5"/>
    <w:rsid w:val="00592A1C"/>
    <w:rsid w:val="005A16C8"/>
    <w:rsid w:val="005A1738"/>
    <w:rsid w:val="005D341E"/>
    <w:rsid w:val="005D5F00"/>
    <w:rsid w:val="00602DDF"/>
    <w:rsid w:val="006243EA"/>
    <w:rsid w:val="00672DCC"/>
    <w:rsid w:val="00697A94"/>
    <w:rsid w:val="006C7B5D"/>
    <w:rsid w:val="006D09BE"/>
    <w:rsid w:val="007064C5"/>
    <w:rsid w:val="00711D21"/>
    <w:rsid w:val="00717350"/>
    <w:rsid w:val="00746E1E"/>
    <w:rsid w:val="007673A7"/>
    <w:rsid w:val="00774F4C"/>
    <w:rsid w:val="00777D1B"/>
    <w:rsid w:val="007810BF"/>
    <w:rsid w:val="007D6C1C"/>
    <w:rsid w:val="007E3B7D"/>
    <w:rsid w:val="007E591D"/>
    <w:rsid w:val="007E7BEF"/>
    <w:rsid w:val="0081164A"/>
    <w:rsid w:val="00826920"/>
    <w:rsid w:val="00856198"/>
    <w:rsid w:val="008815F3"/>
    <w:rsid w:val="00882663"/>
    <w:rsid w:val="008A48B8"/>
    <w:rsid w:val="00900364"/>
    <w:rsid w:val="009378A1"/>
    <w:rsid w:val="00957692"/>
    <w:rsid w:val="009A10E3"/>
    <w:rsid w:val="009B464A"/>
    <w:rsid w:val="00A00DD1"/>
    <w:rsid w:val="00A43FE8"/>
    <w:rsid w:val="00A651BF"/>
    <w:rsid w:val="00A80A1B"/>
    <w:rsid w:val="00AC462C"/>
    <w:rsid w:val="00AC6B11"/>
    <w:rsid w:val="00AE1092"/>
    <w:rsid w:val="00AE47A5"/>
    <w:rsid w:val="00AE656B"/>
    <w:rsid w:val="00B1789D"/>
    <w:rsid w:val="00B254A5"/>
    <w:rsid w:val="00B7123A"/>
    <w:rsid w:val="00B8378B"/>
    <w:rsid w:val="00BC429B"/>
    <w:rsid w:val="00C00036"/>
    <w:rsid w:val="00C04DCC"/>
    <w:rsid w:val="00C05B73"/>
    <w:rsid w:val="00C30245"/>
    <w:rsid w:val="00C31EC6"/>
    <w:rsid w:val="00C51804"/>
    <w:rsid w:val="00C60403"/>
    <w:rsid w:val="00C72B0A"/>
    <w:rsid w:val="00C8124A"/>
    <w:rsid w:val="00CB523A"/>
    <w:rsid w:val="00CC2352"/>
    <w:rsid w:val="00D06E35"/>
    <w:rsid w:val="00D35460"/>
    <w:rsid w:val="00D60539"/>
    <w:rsid w:val="00D608BE"/>
    <w:rsid w:val="00D738EE"/>
    <w:rsid w:val="00DA3F63"/>
    <w:rsid w:val="00DB6090"/>
    <w:rsid w:val="00DE472F"/>
    <w:rsid w:val="00E23211"/>
    <w:rsid w:val="00E43EF1"/>
    <w:rsid w:val="00E506CD"/>
    <w:rsid w:val="00E50F57"/>
    <w:rsid w:val="00E95BFA"/>
    <w:rsid w:val="00EC68E4"/>
    <w:rsid w:val="00EE3CF5"/>
    <w:rsid w:val="00F042A4"/>
    <w:rsid w:val="00F355B2"/>
    <w:rsid w:val="00F36E5D"/>
    <w:rsid w:val="00F43B71"/>
    <w:rsid w:val="00F5103F"/>
    <w:rsid w:val="00FB1FB4"/>
    <w:rsid w:val="00FB7ADC"/>
    <w:rsid w:val="00FC0464"/>
    <w:rsid w:val="00FC68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A716815"/>
  <w14:defaultImageDpi w14:val="300"/>
  <w15:chartTrackingRefBased/>
  <w15:docId w15:val="{8F79AE0C-3F15-FF42-8524-D62EFAE0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576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BlockText">
    <w:name w:val="Block Text"/>
    <w:basedOn w:val="Normal"/>
    <w:pPr>
      <w:ind w:left="720" w:right="-1080" w:hanging="720"/>
    </w:pPr>
    <w:rPr>
      <w:rFonts w:ascii="Times" w:hAnsi="Times"/>
    </w:rPr>
  </w:style>
  <w:style w:type="character" w:styleId="Emphasis">
    <w:name w:val="Emphasis"/>
    <w:qFormat/>
    <w:rPr>
      <w:i/>
    </w:rPr>
  </w:style>
  <w:style w:type="paragraph" w:styleId="BodyTextIndent">
    <w:name w:val="Body Text Indent"/>
    <w:basedOn w:val="Normal"/>
    <w:pPr>
      <w:ind w:left="720" w:hanging="720"/>
    </w:pPr>
    <w:rPr>
      <w:rFonts w:ascii="Times" w:hAnsi="Times"/>
    </w:rPr>
  </w:style>
  <w:style w:type="paragraph" w:styleId="BodyText">
    <w:name w:val="Body Text"/>
    <w:basedOn w:val="Normal"/>
    <w:rPr>
      <w:rFonts w:ascii="Times" w:hAnsi="Times"/>
      <w:color w:val="FF0000"/>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475371"/>
    <w:rPr>
      <w:rFonts w:ascii="Lucida Grande" w:hAnsi="Lucida Grande" w:cs="Lucida Grande"/>
      <w:sz w:val="18"/>
      <w:szCs w:val="18"/>
    </w:rPr>
  </w:style>
  <w:style w:type="character" w:customStyle="1" w:styleId="BalloonTextChar">
    <w:name w:val="Balloon Text Char"/>
    <w:link w:val="BalloonText"/>
    <w:uiPriority w:val="99"/>
    <w:semiHidden/>
    <w:rsid w:val="00475371"/>
    <w:rPr>
      <w:rFonts w:ascii="Lucida Grande" w:hAnsi="Lucida Grande" w:cs="Lucida Grande"/>
      <w:sz w:val="18"/>
      <w:szCs w:val="18"/>
    </w:rPr>
  </w:style>
  <w:style w:type="paragraph" w:customStyle="1" w:styleId="ColorfulList-Accent11">
    <w:name w:val="Colorful List - Accent 11"/>
    <w:basedOn w:val="Normal"/>
    <w:uiPriority w:val="34"/>
    <w:qFormat/>
    <w:rsid w:val="00BC429B"/>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576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76723">
      <w:bodyDiv w:val="1"/>
      <w:marLeft w:val="0"/>
      <w:marRight w:val="0"/>
      <w:marTop w:val="0"/>
      <w:marBottom w:val="0"/>
      <w:divBdr>
        <w:top w:val="none" w:sz="0" w:space="0" w:color="auto"/>
        <w:left w:val="none" w:sz="0" w:space="0" w:color="auto"/>
        <w:bottom w:val="none" w:sz="0" w:space="0" w:color="auto"/>
        <w:right w:val="none" w:sz="0" w:space="0" w:color="auto"/>
      </w:divBdr>
      <w:divsChild>
        <w:div w:id="393116158">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bio 15 98 exam #1</vt:lpstr>
    </vt:vector>
  </TitlesOfParts>
  <Company>Austin College</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15 98 exam #1</dc:title>
  <dc:subject/>
  <dc:creator>Academic Computing</dc:creator>
  <cp:keywords/>
  <cp:lastModifiedBy>Peter Schulze</cp:lastModifiedBy>
  <cp:revision>4</cp:revision>
  <cp:lastPrinted>2019-09-11T14:38:00Z</cp:lastPrinted>
  <dcterms:created xsi:type="dcterms:W3CDTF">2023-09-28T21:11:00Z</dcterms:created>
  <dcterms:modified xsi:type="dcterms:W3CDTF">2023-10-01T16:40:00Z</dcterms:modified>
</cp:coreProperties>
</file>