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CCEE" w14:textId="666F5986" w:rsidR="00F36E5D" w:rsidRPr="000A6CD3" w:rsidRDefault="00F36E5D">
      <w:pPr>
        <w:jc w:val="center"/>
        <w:rPr>
          <w:rFonts w:ascii="Times New Roman" w:hAnsi="Times New Roman"/>
          <w:color w:val="000000" w:themeColor="text1"/>
        </w:rPr>
      </w:pPr>
      <w:r w:rsidRPr="000A6CD3">
        <w:rPr>
          <w:rFonts w:ascii="Times New Roman" w:hAnsi="Times New Roman"/>
          <w:color w:val="000000" w:themeColor="text1"/>
        </w:rPr>
        <w:t>Biology 115</w:t>
      </w:r>
      <w:r w:rsidR="0010358A">
        <w:rPr>
          <w:rFonts w:ascii="Times New Roman" w:hAnsi="Times New Roman"/>
          <w:color w:val="000000" w:themeColor="text1"/>
        </w:rPr>
        <w:t>D</w:t>
      </w:r>
      <w:r w:rsidR="003B5893" w:rsidRPr="000A6CD3">
        <w:rPr>
          <w:rFonts w:ascii="Times New Roman" w:hAnsi="Times New Roman"/>
          <w:color w:val="000000" w:themeColor="text1"/>
        </w:rPr>
        <w:t xml:space="preserve"> Schulze 20</w:t>
      </w:r>
      <w:r w:rsidR="0010358A">
        <w:rPr>
          <w:rFonts w:ascii="Times New Roman" w:hAnsi="Times New Roman"/>
          <w:color w:val="000000" w:themeColor="text1"/>
        </w:rPr>
        <w:t>23</w:t>
      </w:r>
    </w:p>
    <w:p w14:paraId="4B998121" w14:textId="77777777" w:rsidR="00F36E5D" w:rsidRPr="000A6CD3" w:rsidRDefault="00F36E5D">
      <w:pPr>
        <w:jc w:val="center"/>
        <w:rPr>
          <w:rFonts w:ascii="Times New Roman" w:hAnsi="Times New Roman"/>
          <w:color w:val="000000" w:themeColor="text1"/>
        </w:rPr>
      </w:pPr>
      <w:r w:rsidRPr="000A6CD3">
        <w:rPr>
          <w:rFonts w:ascii="Times New Roman" w:hAnsi="Times New Roman"/>
          <w:b/>
          <w:color w:val="000000" w:themeColor="text1"/>
        </w:rPr>
        <w:t xml:space="preserve">Evolution, Behavior, &amp; Ecology </w:t>
      </w:r>
      <w:r w:rsidR="003B5893" w:rsidRPr="000A6CD3">
        <w:rPr>
          <w:rFonts w:ascii="Times New Roman" w:hAnsi="Times New Roman"/>
          <w:b/>
          <w:color w:val="000000" w:themeColor="text1"/>
        </w:rPr>
        <w:t>Exam</w:t>
      </w:r>
      <w:r w:rsidRPr="000A6CD3">
        <w:rPr>
          <w:rFonts w:ascii="Times New Roman" w:hAnsi="Times New Roman"/>
          <w:b/>
          <w:color w:val="000000" w:themeColor="text1"/>
        </w:rPr>
        <w:t xml:space="preserve"> #1</w:t>
      </w:r>
    </w:p>
    <w:p w14:paraId="5AFBB171" w14:textId="41593242" w:rsidR="00F36E5D" w:rsidRPr="000A6CD3" w:rsidRDefault="00F36E5D">
      <w:pPr>
        <w:jc w:val="center"/>
        <w:rPr>
          <w:rFonts w:ascii="Times New Roman" w:hAnsi="Times New Roman"/>
          <w:color w:val="000000" w:themeColor="text1"/>
        </w:rPr>
      </w:pPr>
    </w:p>
    <w:p w14:paraId="04D32FD2" w14:textId="77777777" w:rsidR="00F36E5D" w:rsidRDefault="00F36E5D">
      <w:pPr>
        <w:rPr>
          <w:rFonts w:ascii="Times New Roman" w:hAnsi="Times New Roman"/>
          <w:b/>
          <w:color w:val="000000" w:themeColor="text1"/>
        </w:rPr>
      </w:pPr>
      <w:r w:rsidRPr="000A6CD3">
        <w:rPr>
          <w:rFonts w:ascii="Times New Roman" w:hAnsi="Times New Roman"/>
          <w:b/>
          <w:color w:val="000000" w:themeColor="text1"/>
        </w:rPr>
        <w:t xml:space="preserve">Name (printed) _____________________________________ </w:t>
      </w:r>
    </w:p>
    <w:p w14:paraId="43F99FB6" w14:textId="77777777" w:rsidR="00535C37" w:rsidRPr="000A6CD3" w:rsidRDefault="00535C37">
      <w:pPr>
        <w:rPr>
          <w:rFonts w:ascii="Times New Roman" w:hAnsi="Times New Roman"/>
          <w:b/>
          <w:color w:val="000000" w:themeColor="text1"/>
        </w:rPr>
      </w:pPr>
    </w:p>
    <w:p w14:paraId="62CF3403" w14:textId="56DF2397" w:rsidR="0010358A" w:rsidRDefault="003A5E0D">
      <w:pPr>
        <w:ind w:right="-440"/>
        <w:rPr>
          <w:rFonts w:ascii="Times New Roman" w:hAnsi="Times New Roman"/>
          <w:b/>
          <w:color w:val="000000" w:themeColor="text1"/>
        </w:rPr>
      </w:pPr>
      <w:r>
        <w:rPr>
          <w:rFonts w:ascii="Times New Roman" w:hAnsi="Times New Roman"/>
          <w:b/>
          <w:color w:val="000000" w:themeColor="text1"/>
        </w:rPr>
        <w:t>I completed this exam</w:t>
      </w:r>
      <w:r w:rsidR="00F36E5D" w:rsidRPr="000A6CD3">
        <w:rPr>
          <w:rFonts w:ascii="Times New Roman" w:hAnsi="Times New Roman"/>
          <w:b/>
          <w:color w:val="000000" w:themeColor="text1"/>
        </w:rPr>
        <w:t xml:space="preserve"> in accordance with the Austin College academic integrity </w:t>
      </w:r>
    </w:p>
    <w:p w14:paraId="455AA9DD" w14:textId="77777777" w:rsidR="0010358A" w:rsidRDefault="0010358A">
      <w:pPr>
        <w:ind w:right="-440"/>
        <w:rPr>
          <w:rFonts w:ascii="Times New Roman" w:hAnsi="Times New Roman"/>
          <w:b/>
          <w:color w:val="000000" w:themeColor="text1"/>
        </w:rPr>
      </w:pPr>
    </w:p>
    <w:p w14:paraId="34DE30C1" w14:textId="43A9955A" w:rsidR="00F36E5D" w:rsidRDefault="00F36E5D">
      <w:pPr>
        <w:ind w:right="-440"/>
        <w:rPr>
          <w:rFonts w:ascii="Times New Roman" w:hAnsi="Times New Roman"/>
          <w:b/>
          <w:color w:val="000000" w:themeColor="text1"/>
        </w:rPr>
      </w:pPr>
      <w:r w:rsidRPr="000A6CD3">
        <w:rPr>
          <w:rFonts w:ascii="Times New Roman" w:hAnsi="Times New Roman"/>
          <w:b/>
          <w:color w:val="000000" w:themeColor="text1"/>
        </w:rPr>
        <w:t>policy.</w:t>
      </w:r>
      <w:r w:rsidRPr="000A6CD3">
        <w:rPr>
          <w:rFonts w:ascii="Times New Roman" w:hAnsi="Times New Roman"/>
          <w:b/>
          <w:color w:val="000000" w:themeColor="text1"/>
        </w:rPr>
        <w:tab/>
        <w:t>_____________________</w:t>
      </w:r>
      <w:r w:rsidR="0010358A">
        <w:rPr>
          <w:rFonts w:ascii="Times New Roman" w:hAnsi="Times New Roman"/>
          <w:b/>
          <w:color w:val="000000" w:themeColor="text1"/>
        </w:rPr>
        <w:t>__________</w:t>
      </w:r>
      <w:r w:rsidRPr="000A6CD3">
        <w:rPr>
          <w:rFonts w:ascii="Times New Roman" w:hAnsi="Times New Roman"/>
          <w:b/>
          <w:color w:val="000000" w:themeColor="text1"/>
        </w:rPr>
        <w:t>__ (</w:t>
      </w:r>
      <w:r w:rsidR="0010358A">
        <w:rPr>
          <w:rFonts w:ascii="Times New Roman" w:hAnsi="Times New Roman"/>
          <w:b/>
          <w:color w:val="000000" w:themeColor="text1"/>
        </w:rPr>
        <w:t xml:space="preserve">your </w:t>
      </w:r>
      <w:r w:rsidRPr="000A6CD3">
        <w:rPr>
          <w:rFonts w:ascii="Times New Roman" w:hAnsi="Times New Roman"/>
          <w:b/>
          <w:color w:val="000000" w:themeColor="text1"/>
        </w:rPr>
        <w:t>signature)</w:t>
      </w:r>
    </w:p>
    <w:p w14:paraId="4A9EDD07" w14:textId="77777777" w:rsidR="00535C37" w:rsidRPr="000A6CD3" w:rsidRDefault="00535C37">
      <w:pPr>
        <w:ind w:right="-440"/>
        <w:rPr>
          <w:rFonts w:ascii="Times New Roman" w:hAnsi="Times New Roman"/>
          <w:b/>
          <w:color w:val="000000" w:themeColor="text1"/>
        </w:rPr>
      </w:pPr>
    </w:p>
    <w:p w14:paraId="4B012F0F" w14:textId="77777777" w:rsidR="00F36E5D" w:rsidRPr="000A6CD3" w:rsidRDefault="00F36E5D">
      <w:pPr>
        <w:ind w:left="360" w:hanging="360"/>
        <w:rPr>
          <w:rFonts w:ascii="Times New Roman" w:hAnsi="Times New Roman"/>
          <w:color w:val="000000" w:themeColor="text1"/>
        </w:rPr>
      </w:pPr>
      <w:r w:rsidRPr="000A6CD3">
        <w:rPr>
          <w:rFonts w:ascii="Times New Roman" w:hAnsi="Times New Roman"/>
          <w:color w:val="000000" w:themeColor="text1"/>
        </w:rPr>
        <w:t>°</w:t>
      </w:r>
      <w:r w:rsidRPr="000A6CD3">
        <w:rPr>
          <w:rFonts w:ascii="Times New Roman" w:hAnsi="Times New Roman"/>
          <w:color w:val="000000" w:themeColor="text1"/>
        </w:rPr>
        <w:tab/>
        <w:t>Read each question carefully.</w:t>
      </w:r>
    </w:p>
    <w:p w14:paraId="07772F37" w14:textId="77777777" w:rsidR="00F36E5D" w:rsidRPr="000A6CD3" w:rsidRDefault="00F36E5D">
      <w:pPr>
        <w:ind w:left="360" w:hanging="360"/>
        <w:rPr>
          <w:rFonts w:ascii="Times New Roman" w:hAnsi="Times New Roman"/>
          <w:color w:val="000000" w:themeColor="text1"/>
        </w:rPr>
      </w:pPr>
      <w:r w:rsidRPr="000A6CD3">
        <w:rPr>
          <w:rFonts w:ascii="Times New Roman" w:hAnsi="Times New Roman"/>
          <w:color w:val="000000" w:themeColor="text1"/>
        </w:rPr>
        <w:t>°</w:t>
      </w:r>
      <w:r w:rsidRPr="000A6CD3">
        <w:rPr>
          <w:rFonts w:ascii="Times New Roman" w:hAnsi="Times New Roman"/>
          <w:color w:val="000000" w:themeColor="text1"/>
        </w:rPr>
        <w:tab/>
        <w:t>If a question appears ambiguous, ask for clarification.</w:t>
      </w:r>
    </w:p>
    <w:p w14:paraId="025AFF84" w14:textId="77777777" w:rsidR="00F36E5D" w:rsidRPr="000A6CD3" w:rsidRDefault="00F36E5D">
      <w:pPr>
        <w:ind w:left="360" w:hanging="360"/>
        <w:rPr>
          <w:rFonts w:ascii="Times New Roman" w:hAnsi="Times New Roman"/>
          <w:color w:val="000000" w:themeColor="text1"/>
        </w:rPr>
      </w:pPr>
      <w:r w:rsidRPr="000A6CD3">
        <w:rPr>
          <w:rFonts w:ascii="Times New Roman" w:hAnsi="Times New Roman"/>
          <w:color w:val="000000" w:themeColor="text1"/>
        </w:rPr>
        <w:t>°</w:t>
      </w:r>
      <w:r w:rsidRPr="000A6CD3">
        <w:rPr>
          <w:rFonts w:ascii="Times New Roman" w:hAnsi="Times New Roman"/>
          <w:color w:val="000000" w:themeColor="text1"/>
        </w:rPr>
        <w:tab/>
        <w:t>Keep an eye on the clock.  Do not get bogged down on difficult questions when relatively easy questions remain to be answered.</w:t>
      </w:r>
    </w:p>
    <w:p w14:paraId="780916B5" w14:textId="77777777" w:rsidR="00F36E5D" w:rsidRPr="000A6CD3" w:rsidRDefault="00F36E5D">
      <w:pPr>
        <w:ind w:left="360" w:hanging="360"/>
        <w:rPr>
          <w:rFonts w:ascii="Times New Roman" w:hAnsi="Times New Roman"/>
          <w:color w:val="000000" w:themeColor="text1"/>
        </w:rPr>
      </w:pPr>
      <w:r w:rsidRPr="000A6CD3">
        <w:rPr>
          <w:rFonts w:ascii="Times New Roman" w:hAnsi="Times New Roman"/>
          <w:color w:val="000000" w:themeColor="text1"/>
        </w:rPr>
        <w:t>°</w:t>
      </w:r>
      <w:r w:rsidRPr="000A6CD3">
        <w:rPr>
          <w:rFonts w:ascii="Times New Roman" w:hAnsi="Times New Roman"/>
          <w:color w:val="000000" w:themeColor="text1"/>
        </w:rPr>
        <w:tab/>
        <w:t>Write legibly and try to confine your answers to the space provided.  If you must have more space, continue elsewhere on the exam – but indicate that you have done so.</w:t>
      </w:r>
    </w:p>
    <w:p w14:paraId="0FB920F5" w14:textId="77777777" w:rsidR="00F36E5D" w:rsidRPr="000A6CD3" w:rsidRDefault="00F36E5D">
      <w:pPr>
        <w:rPr>
          <w:rFonts w:ascii="Times New Roman" w:hAnsi="Times New Roman"/>
          <w:color w:val="000000" w:themeColor="text1"/>
        </w:rPr>
      </w:pPr>
      <w:r w:rsidRPr="000A6CD3">
        <w:rPr>
          <w:rFonts w:ascii="Times New Roman" w:hAnsi="Times New Roman"/>
          <w:color w:val="000000" w:themeColor="text1"/>
        </w:rPr>
        <w:t>-----</w:t>
      </w:r>
    </w:p>
    <w:p w14:paraId="4C322381" w14:textId="77777777" w:rsidR="00F36E5D" w:rsidRPr="000A6CD3" w:rsidRDefault="00631C03">
      <w:pPr>
        <w:numPr>
          <w:ilvl w:val="0"/>
          <w:numId w:val="12"/>
        </w:numPr>
        <w:rPr>
          <w:rFonts w:ascii="Times New Roman" w:hAnsi="Times New Roman"/>
          <w:color w:val="000000" w:themeColor="text1"/>
        </w:rPr>
      </w:pPr>
      <w:r w:rsidRPr="000A6CD3">
        <w:rPr>
          <w:rFonts w:ascii="Times New Roman" w:hAnsi="Times New Roman"/>
          <w:color w:val="000000" w:themeColor="text1"/>
        </w:rPr>
        <w:t>Evolution is a result of three circumstances and one consequence of those circumstances.  Define evolution, list the 3 circumstances, and explain how the consequence of those circumstances results in evolution.  Use natural processes, not intentional human processes, as the basis of your explanation. (15 points)</w:t>
      </w:r>
    </w:p>
    <w:p w14:paraId="3A88F729" w14:textId="77777777" w:rsidR="00F355B2" w:rsidRPr="000A6CD3" w:rsidRDefault="00F355B2" w:rsidP="00F36E5D">
      <w:pPr>
        <w:rPr>
          <w:rFonts w:ascii="Times New Roman" w:hAnsi="Times New Roman"/>
          <w:color w:val="000000" w:themeColor="text1"/>
        </w:rPr>
      </w:pPr>
    </w:p>
    <w:p w14:paraId="337EBDEE" w14:textId="77777777" w:rsidR="005A3959" w:rsidRPr="000A6CD3" w:rsidRDefault="005A3959" w:rsidP="00F36E5D">
      <w:pPr>
        <w:rPr>
          <w:rFonts w:ascii="Times New Roman" w:hAnsi="Times New Roman"/>
          <w:color w:val="000000" w:themeColor="text1"/>
        </w:rPr>
      </w:pPr>
    </w:p>
    <w:p w14:paraId="0CBCCD47" w14:textId="77777777" w:rsidR="00C070C4" w:rsidRDefault="00C070C4">
      <w:pPr>
        <w:autoSpaceDE/>
        <w:autoSpaceDN/>
        <w:rPr>
          <w:rFonts w:ascii="Times New Roman" w:hAnsi="Times New Roman"/>
          <w:color w:val="000000" w:themeColor="text1"/>
        </w:rPr>
      </w:pPr>
      <w:r>
        <w:rPr>
          <w:rFonts w:ascii="Times New Roman" w:hAnsi="Times New Roman"/>
          <w:color w:val="000000" w:themeColor="text1"/>
        </w:rPr>
        <w:t>The three circumstances are more offspring are born than the environment can support, individual offspring vary from one another, and some of that variation is heritable. The first consequence of this is that those offspring that happen to be best suited to surviving and reproducing in their environment will tend to leave the most offspring (this is natural selection). The consequence of natural selection is that more copies of some alleles than others will make it into the next generation. In other words, allele frequencies (and thus the composition of the gene pool) will change – which is the definition of Evolution.</w:t>
      </w:r>
    </w:p>
    <w:p w14:paraId="4190078A" w14:textId="77777777" w:rsidR="00C070C4" w:rsidRDefault="00C070C4">
      <w:pPr>
        <w:autoSpaceDE/>
        <w:autoSpaceDN/>
        <w:rPr>
          <w:rFonts w:ascii="Times New Roman" w:hAnsi="Times New Roman"/>
          <w:color w:val="000000" w:themeColor="text1"/>
        </w:rPr>
      </w:pPr>
    </w:p>
    <w:p w14:paraId="4793EF8F" w14:textId="12047F33" w:rsidR="00F908D3" w:rsidRPr="000A6CD3" w:rsidRDefault="00C070C4">
      <w:pPr>
        <w:autoSpaceDE/>
        <w:autoSpaceDN/>
        <w:rPr>
          <w:rFonts w:ascii="Times New Roman" w:hAnsi="Times New Roman"/>
          <w:color w:val="000000" w:themeColor="text1"/>
        </w:rPr>
      </w:pPr>
      <w:r>
        <w:rPr>
          <w:rFonts w:ascii="Times New Roman" w:hAnsi="Times New Roman"/>
          <w:color w:val="000000" w:themeColor="text1"/>
        </w:rPr>
        <w:t xml:space="preserve">(Evolution can also occur </w:t>
      </w:r>
      <w:proofErr w:type="gramStart"/>
      <w:r>
        <w:rPr>
          <w:rFonts w:ascii="Times New Roman" w:hAnsi="Times New Roman"/>
          <w:color w:val="000000" w:themeColor="text1"/>
        </w:rPr>
        <w:t>as a result of</w:t>
      </w:r>
      <w:proofErr w:type="gramEnd"/>
      <w:r>
        <w:rPr>
          <w:rFonts w:ascii="Times New Roman" w:hAnsi="Times New Roman"/>
          <w:color w:val="000000" w:themeColor="text1"/>
        </w:rPr>
        <w:t xml:space="preserve"> some other processes that we have studied, but this process is most important.)</w:t>
      </w:r>
      <w:r w:rsidR="00F908D3" w:rsidRPr="000A6CD3">
        <w:rPr>
          <w:rFonts w:ascii="Times New Roman" w:hAnsi="Times New Roman"/>
          <w:color w:val="000000" w:themeColor="text1"/>
        </w:rPr>
        <w:br w:type="page"/>
      </w:r>
    </w:p>
    <w:p w14:paraId="52DE825C" w14:textId="77777777" w:rsidR="005A3959" w:rsidRPr="000A6CD3" w:rsidRDefault="005A3959" w:rsidP="00F36E5D">
      <w:pPr>
        <w:rPr>
          <w:rFonts w:ascii="Times New Roman" w:hAnsi="Times New Roman"/>
          <w:color w:val="000000" w:themeColor="text1"/>
        </w:rPr>
      </w:pPr>
    </w:p>
    <w:p w14:paraId="115A2B33" w14:textId="23F210CC" w:rsidR="00832C5C" w:rsidRDefault="00DC525A" w:rsidP="00DC525A">
      <w:pPr>
        <w:rPr>
          <w:rFonts w:ascii="Times New Roman" w:hAnsi="Times New Roman"/>
          <w:color w:val="000000" w:themeColor="text1"/>
        </w:rPr>
      </w:pPr>
      <w:r>
        <w:rPr>
          <w:rFonts w:ascii="Times New Roman" w:hAnsi="Times New Roman"/>
          <w:color w:val="000000" w:themeColor="text1"/>
        </w:rPr>
        <w:t xml:space="preserve">2. </w:t>
      </w:r>
      <w:r w:rsidR="000E49DB" w:rsidRPr="000A6CD3">
        <w:rPr>
          <w:rFonts w:ascii="Times New Roman" w:hAnsi="Times New Roman"/>
          <w:color w:val="000000" w:themeColor="text1"/>
        </w:rPr>
        <w:t>Explain three reasons why genetic diversity</w:t>
      </w:r>
      <w:r w:rsidR="003C6CB4">
        <w:rPr>
          <w:rFonts w:ascii="Times New Roman" w:hAnsi="Times New Roman"/>
          <w:color w:val="000000" w:themeColor="text1"/>
        </w:rPr>
        <w:t xml:space="preserve"> persists within populations despite the processes that cause evolution</w:t>
      </w:r>
      <w:proofErr w:type="gramStart"/>
      <w:r w:rsidR="000E49DB" w:rsidRPr="000A6CD3">
        <w:rPr>
          <w:rFonts w:ascii="Times New Roman" w:hAnsi="Times New Roman"/>
          <w:color w:val="000000" w:themeColor="text1"/>
        </w:rPr>
        <w:t xml:space="preserve">. </w:t>
      </w:r>
      <w:r w:rsidR="00631C03" w:rsidRPr="000A6CD3">
        <w:rPr>
          <w:rFonts w:ascii="Times New Roman" w:hAnsi="Times New Roman"/>
          <w:color w:val="000000" w:themeColor="text1"/>
        </w:rPr>
        <w:t xml:space="preserve"> </w:t>
      </w:r>
      <w:proofErr w:type="gramEnd"/>
      <w:r w:rsidR="00631C03" w:rsidRPr="000A6CD3">
        <w:rPr>
          <w:rFonts w:ascii="Times New Roman" w:hAnsi="Times New Roman"/>
          <w:color w:val="000000" w:themeColor="text1"/>
        </w:rPr>
        <w:t>(15 points)</w:t>
      </w:r>
    </w:p>
    <w:p w14:paraId="0C668435" w14:textId="53EA9342" w:rsidR="00DC525A" w:rsidRDefault="00DC525A" w:rsidP="00DC525A">
      <w:pPr>
        <w:rPr>
          <w:rFonts w:ascii="Times New Roman" w:hAnsi="Times New Roman"/>
          <w:color w:val="000000" w:themeColor="text1"/>
        </w:rPr>
      </w:pPr>
    </w:p>
    <w:p w14:paraId="1B1541FB" w14:textId="19910AF5" w:rsidR="00C937BF" w:rsidRPr="000A6CD3" w:rsidRDefault="00C937BF" w:rsidP="00C937BF">
      <w:pPr>
        <w:rPr>
          <w:rFonts w:ascii="Times New Roman" w:hAnsi="Times New Roman"/>
          <w:color w:val="000000" w:themeColor="text1"/>
        </w:rPr>
      </w:pPr>
    </w:p>
    <w:p w14:paraId="404D4D88" w14:textId="69C4351A" w:rsidR="00A00DD1" w:rsidRDefault="00C070C4" w:rsidP="00F36E5D">
      <w:pPr>
        <w:rPr>
          <w:rFonts w:ascii="Times New Roman" w:hAnsi="Times New Roman"/>
          <w:color w:val="000000" w:themeColor="text1"/>
        </w:rPr>
      </w:pPr>
      <w:r>
        <w:rPr>
          <w:rFonts w:ascii="Times New Roman" w:hAnsi="Times New Roman"/>
          <w:color w:val="000000" w:themeColor="text1"/>
        </w:rPr>
        <w:t>We discussed five.</w:t>
      </w:r>
    </w:p>
    <w:p w14:paraId="5F98AC77" w14:textId="77777777" w:rsidR="00C070C4" w:rsidRDefault="00C070C4" w:rsidP="00F36E5D">
      <w:pPr>
        <w:rPr>
          <w:rFonts w:ascii="Times New Roman" w:hAnsi="Times New Roman"/>
          <w:color w:val="000000" w:themeColor="text1"/>
        </w:rPr>
      </w:pPr>
    </w:p>
    <w:p w14:paraId="1CB3E718" w14:textId="517524AB" w:rsidR="00C070C4" w:rsidRDefault="00C070C4" w:rsidP="00F36E5D">
      <w:pPr>
        <w:rPr>
          <w:rFonts w:ascii="Times New Roman" w:hAnsi="Times New Roman"/>
          <w:color w:val="000000" w:themeColor="text1"/>
        </w:rPr>
      </w:pPr>
      <w:r>
        <w:rPr>
          <w:rFonts w:ascii="Times New Roman" w:hAnsi="Times New Roman"/>
          <w:color w:val="000000" w:themeColor="text1"/>
        </w:rPr>
        <w:t xml:space="preserve">Diploidy (zygotes that have two alleles for each gene) causes rare recessive alleles to persist in populations carried by </w:t>
      </w:r>
      <w:proofErr w:type="spellStart"/>
      <w:r>
        <w:rPr>
          <w:rFonts w:ascii="Times New Roman" w:hAnsi="Times New Roman"/>
          <w:color w:val="000000" w:themeColor="text1"/>
        </w:rPr>
        <w:t>herterozygotic</w:t>
      </w:r>
      <w:proofErr w:type="spellEnd"/>
      <w:r>
        <w:rPr>
          <w:rFonts w:ascii="Times New Roman" w:hAnsi="Times New Roman"/>
          <w:color w:val="000000" w:themeColor="text1"/>
        </w:rPr>
        <w:t xml:space="preserve"> individuals. Because these alleles </w:t>
      </w:r>
      <w:proofErr w:type="gramStart"/>
      <w:r>
        <w:rPr>
          <w:rFonts w:ascii="Times New Roman" w:hAnsi="Times New Roman"/>
          <w:color w:val="000000" w:themeColor="text1"/>
        </w:rPr>
        <w:t>are not expressed</w:t>
      </w:r>
      <w:proofErr w:type="gramEnd"/>
      <w:r>
        <w:rPr>
          <w:rFonts w:ascii="Times New Roman" w:hAnsi="Times New Roman"/>
          <w:color w:val="000000" w:themeColor="text1"/>
        </w:rPr>
        <w:t>, they are not selected against.</w:t>
      </w:r>
    </w:p>
    <w:p w14:paraId="7AEB4552" w14:textId="77777777" w:rsidR="00C070C4" w:rsidRDefault="00C070C4" w:rsidP="00F36E5D">
      <w:pPr>
        <w:rPr>
          <w:rFonts w:ascii="Times New Roman" w:hAnsi="Times New Roman"/>
          <w:color w:val="000000" w:themeColor="text1"/>
        </w:rPr>
      </w:pPr>
    </w:p>
    <w:p w14:paraId="6258C5A9" w14:textId="0CC12D35" w:rsidR="00C070C4" w:rsidRDefault="00C070C4" w:rsidP="00F36E5D">
      <w:pPr>
        <w:rPr>
          <w:rFonts w:ascii="Times New Roman" w:hAnsi="Times New Roman"/>
          <w:color w:val="000000" w:themeColor="text1"/>
        </w:rPr>
      </w:pPr>
      <w:r>
        <w:rPr>
          <w:rFonts w:ascii="Times New Roman" w:hAnsi="Times New Roman"/>
          <w:color w:val="000000" w:themeColor="text1"/>
        </w:rPr>
        <w:t xml:space="preserve">Selection pressures can change with time, causing different alleles to </w:t>
      </w:r>
      <w:proofErr w:type="gramStart"/>
      <w:r>
        <w:rPr>
          <w:rFonts w:ascii="Times New Roman" w:hAnsi="Times New Roman"/>
          <w:color w:val="000000" w:themeColor="text1"/>
        </w:rPr>
        <w:t>be favored</w:t>
      </w:r>
      <w:proofErr w:type="gramEnd"/>
      <w:r>
        <w:rPr>
          <w:rFonts w:ascii="Times New Roman" w:hAnsi="Times New Roman"/>
          <w:color w:val="000000" w:themeColor="text1"/>
        </w:rPr>
        <w:t xml:space="preserve"> at different times. This can cause an allele that has become rare under one set of environmental conditions to become more abundant under a new set of conditions.</w:t>
      </w:r>
    </w:p>
    <w:p w14:paraId="3752FBB1" w14:textId="77777777" w:rsidR="00C070C4" w:rsidRDefault="00C070C4" w:rsidP="00F36E5D">
      <w:pPr>
        <w:rPr>
          <w:rFonts w:ascii="Times New Roman" w:hAnsi="Times New Roman"/>
          <w:color w:val="000000" w:themeColor="text1"/>
        </w:rPr>
      </w:pPr>
    </w:p>
    <w:p w14:paraId="488C2FF5" w14:textId="13215EB8" w:rsidR="00C070C4" w:rsidRDefault="00C070C4" w:rsidP="00F36E5D">
      <w:pPr>
        <w:rPr>
          <w:rFonts w:ascii="Times New Roman" w:hAnsi="Times New Roman"/>
          <w:color w:val="000000" w:themeColor="text1"/>
        </w:rPr>
      </w:pPr>
      <w:r>
        <w:rPr>
          <w:rFonts w:ascii="Times New Roman" w:hAnsi="Times New Roman"/>
          <w:color w:val="000000" w:themeColor="text1"/>
        </w:rPr>
        <w:t xml:space="preserve">Some variation among alleles has not fitness consequences, so the various alleles </w:t>
      </w:r>
      <w:proofErr w:type="gramStart"/>
      <w:r>
        <w:rPr>
          <w:rFonts w:ascii="Times New Roman" w:hAnsi="Times New Roman"/>
          <w:color w:val="000000" w:themeColor="text1"/>
        </w:rPr>
        <w:t xml:space="preserve">are not </w:t>
      </w:r>
      <w:proofErr w:type="spellStart"/>
      <w:r>
        <w:rPr>
          <w:rFonts w:ascii="Times New Roman" w:hAnsi="Times New Roman"/>
          <w:color w:val="000000" w:themeColor="text1"/>
        </w:rPr>
        <w:t>selected</w:t>
      </w:r>
      <w:proofErr w:type="gramEnd"/>
      <w:r>
        <w:rPr>
          <w:rFonts w:ascii="Times New Roman" w:hAnsi="Times New Roman"/>
          <w:color w:val="000000" w:themeColor="text1"/>
        </w:rPr>
        <w:t xml:space="preserve"> </w:t>
      </w:r>
      <w:proofErr w:type="spellEnd"/>
      <w:r>
        <w:rPr>
          <w:rFonts w:ascii="Times New Roman" w:hAnsi="Times New Roman"/>
          <w:color w:val="000000" w:themeColor="text1"/>
        </w:rPr>
        <w:t xml:space="preserve">for or against. </w:t>
      </w:r>
    </w:p>
    <w:p w14:paraId="3E91A21F" w14:textId="77777777" w:rsidR="00C070C4" w:rsidRDefault="00C070C4" w:rsidP="00F36E5D">
      <w:pPr>
        <w:rPr>
          <w:rFonts w:ascii="Times New Roman" w:hAnsi="Times New Roman"/>
          <w:color w:val="000000" w:themeColor="text1"/>
        </w:rPr>
      </w:pPr>
    </w:p>
    <w:p w14:paraId="0DBC31AA" w14:textId="17ADC7CE" w:rsidR="00C070C4" w:rsidRDefault="00C070C4" w:rsidP="00F36E5D">
      <w:pPr>
        <w:rPr>
          <w:rFonts w:ascii="Times New Roman" w:hAnsi="Times New Roman"/>
          <w:color w:val="000000" w:themeColor="text1"/>
        </w:rPr>
      </w:pPr>
      <w:r>
        <w:rPr>
          <w:rFonts w:ascii="Times New Roman" w:hAnsi="Times New Roman"/>
          <w:color w:val="000000" w:themeColor="text1"/>
        </w:rPr>
        <w:t xml:space="preserve">Mutations add new genetic variation to populations. </w:t>
      </w:r>
    </w:p>
    <w:p w14:paraId="4EB2CF33" w14:textId="77777777" w:rsidR="00C070C4" w:rsidRDefault="00C070C4" w:rsidP="00F36E5D">
      <w:pPr>
        <w:rPr>
          <w:rFonts w:ascii="Times New Roman" w:hAnsi="Times New Roman"/>
          <w:color w:val="000000" w:themeColor="text1"/>
        </w:rPr>
      </w:pPr>
    </w:p>
    <w:p w14:paraId="54D74673" w14:textId="2FE64121" w:rsidR="00F908D3" w:rsidRPr="000A6CD3" w:rsidRDefault="00C070C4" w:rsidP="00F36E5D">
      <w:pPr>
        <w:rPr>
          <w:rFonts w:ascii="Times New Roman" w:hAnsi="Times New Roman"/>
          <w:color w:val="000000" w:themeColor="text1"/>
        </w:rPr>
      </w:pPr>
      <w:r>
        <w:rPr>
          <w:rFonts w:ascii="Times New Roman" w:hAnsi="Times New Roman"/>
          <w:color w:val="000000" w:themeColor="text1"/>
        </w:rPr>
        <w:t xml:space="preserve">Sometimes heterozygotes have the highest fitness (higher than either homozygote). This causes heterozygotes to pass on both alleles, so both persist in the population. </w:t>
      </w:r>
    </w:p>
    <w:p w14:paraId="33B2E140" w14:textId="77777777" w:rsidR="00F908D3" w:rsidRPr="000A6CD3" w:rsidRDefault="00F908D3" w:rsidP="00F36E5D">
      <w:pPr>
        <w:rPr>
          <w:rFonts w:ascii="Times New Roman" w:hAnsi="Times New Roman"/>
          <w:color w:val="000000" w:themeColor="text1"/>
        </w:rPr>
      </w:pPr>
    </w:p>
    <w:p w14:paraId="77B2CA15" w14:textId="77777777" w:rsidR="00F908D3" w:rsidRPr="000A6CD3" w:rsidRDefault="00F908D3" w:rsidP="00F36E5D">
      <w:pPr>
        <w:rPr>
          <w:rFonts w:ascii="Times New Roman" w:hAnsi="Times New Roman"/>
          <w:color w:val="000000" w:themeColor="text1"/>
        </w:rPr>
      </w:pPr>
    </w:p>
    <w:p w14:paraId="05AECC45" w14:textId="4EDDD94D" w:rsidR="00F908D3" w:rsidRPr="00A61642" w:rsidRDefault="00987328" w:rsidP="00F36E5D">
      <w:pPr>
        <w:rPr>
          <w:rFonts w:ascii="Times New Roman" w:hAnsi="Times New Roman"/>
          <w:color w:val="FF0000"/>
        </w:rPr>
      </w:pPr>
      <w:r w:rsidRPr="00A61642">
        <w:rPr>
          <w:rFonts w:ascii="Times New Roman" w:hAnsi="Times New Roman"/>
          <w:color w:val="FF0000"/>
        </w:rPr>
        <w:t xml:space="preserve">Correct answers were indicated on the </w:t>
      </w:r>
      <w:proofErr w:type="gramStart"/>
      <w:r w:rsidRPr="00A61642">
        <w:rPr>
          <w:rFonts w:ascii="Times New Roman" w:hAnsi="Times New Roman"/>
          <w:color w:val="FF0000"/>
        </w:rPr>
        <w:t>multiple choice</w:t>
      </w:r>
      <w:proofErr w:type="gramEnd"/>
      <w:r w:rsidRPr="00A61642">
        <w:rPr>
          <w:rFonts w:ascii="Times New Roman" w:hAnsi="Times New Roman"/>
          <w:color w:val="FF0000"/>
        </w:rPr>
        <w:t xml:space="preserve"> questions. </w:t>
      </w:r>
      <w:r w:rsidR="00A61642">
        <w:rPr>
          <w:rFonts w:ascii="Times New Roman" w:hAnsi="Times New Roman"/>
          <w:color w:val="FF0000"/>
        </w:rPr>
        <w:t>See my answers below to the questions that required brief written answers.</w:t>
      </w:r>
    </w:p>
    <w:p w14:paraId="07587256" w14:textId="77777777" w:rsidR="00F908D3" w:rsidRPr="000A6CD3" w:rsidRDefault="00F908D3" w:rsidP="00F36E5D">
      <w:pPr>
        <w:rPr>
          <w:rFonts w:ascii="Times New Roman" w:hAnsi="Times New Roman"/>
          <w:color w:val="000000" w:themeColor="text1"/>
        </w:rPr>
      </w:pPr>
    </w:p>
    <w:p w14:paraId="60DFE728" w14:textId="77777777" w:rsidR="00F908D3" w:rsidRPr="000A6CD3" w:rsidRDefault="00F908D3" w:rsidP="00F36E5D">
      <w:pPr>
        <w:rPr>
          <w:rFonts w:ascii="Times New Roman" w:hAnsi="Times New Roman"/>
          <w:color w:val="000000" w:themeColor="text1"/>
        </w:rPr>
      </w:pPr>
    </w:p>
    <w:p w14:paraId="6583B16C" w14:textId="2EF26C2F" w:rsidR="00F36E5D" w:rsidRPr="000A6CD3" w:rsidRDefault="00FC0464" w:rsidP="00F36E5D">
      <w:pPr>
        <w:rPr>
          <w:rFonts w:ascii="Times New Roman" w:hAnsi="Times New Roman"/>
          <w:color w:val="000000" w:themeColor="text1"/>
        </w:rPr>
      </w:pPr>
      <w:r w:rsidRPr="000A6CD3">
        <w:rPr>
          <w:rFonts w:ascii="Times New Roman" w:hAnsi="Times New Roman"/>
          <w:color w:val="000000" w:themeColor="text1"/>
        </w:rPr>
        <w:t xml:space="preserve">Multiple </w:t>
      </w:r>
      <w:r w:rsidR="00F908D3" w:rsidRPr="000A6CD3">
        <w:rPr>
          <w:rFonts w:ascii="Times New Roman" w:hAnsi="Times New Roman"/>
          <w:color w:val="000000" w:themeColor="text1"/>
        </w:rPr>
        <w:t>c</w:t>
      </w:r>
      <w:r w:rsidRPr="000A6CD3">
        <w:rPr>
          <w:rFonts w:ascii="Times New Roman" w:hAnsi="Times New Roman"/>
          <w:color w:val="000000" w:themeColor="text1"/>
        </w:rPr>
        <w:t xml:space="preserve">hoice </w:t>
      </w:r>
      <w:r w:rsidR="00F908D3" w:rsidRPr="000A6CD3">
        <w:rPr>
          <w:rFonts w:ascii="Times New Roman" w:hAnsi="Times New Roman"/>
          <w:color w:val="000000" w:themeColor="text1"/>
        </w:rPr>
        <w:t>and similar q</w:t>
      </w:r>
      <w:r w:rsidRPr="000A6CD3">
        <w:rPr>
          <w:rFonts w:ascii="Times New Roman" w:hAnsi="Times New Roman"/>
          <w:color w:val="000000" w:themeColor="text1"/>
        </w:rPr>
        <w:t xml:space="preserve">uestions.  Choose the </w:t>
      </w:r>
      <w:r w:rsidRPr="000A6CD3">
        <w:rPr>
          <w:rFonts w:ascii="Times New Roman" w:hAnsi="Times New Roman"/>
          <w:color w:val="000000" w:themeColor="text1"/>
          <w:u w:val="single"/>
        </w:rPr>
        <w:t>single</w:t>
      </w:r>
      <w:r w:rsidRPr="000A6CD3">
        <w:rPr>
          <w:rFonts w:ascii="Times New Roman" w:hAnsi="Times New Roman"/>
          <w:color w:val="000000" w:themeColor="text1"/>
        </w:rPr>
        <w:t xml:space="preserve"> best answer.</w:t>
      </w:r>
      <w:r w:rsidR="00021710" w:rsidRPr="000A6CD3">
        <w:rPr>
          <w:rFonts w:ascii="Times New Roman" w:hAnsi="Times New Roman"/>
          <w:color w:val="000000" w:themeColor="text1"/>
        </w:rPr>
        <w:t xml:space="preserve"> Do not select 2 or more answers.</w:t>
      </w:r>
      <w:r w:rsidR="007F227E" w:rsidRPr="000A6CD3">
        <w:rPr>
          <w:rFonts w:ascii="Times New Roman" w:hAnsi="Times New Roman"/>
          <w:color w:val="000000" w:themeColor="text1"/>
        </w:rPr>
        <w:t xml:space="preserve"> (2 points unless noted otherwise)</w:t>
      </w:r>
    </w:p>
    <w:p w14:paraId="242F58F3" w14:textId="77777777" w:rsidR="00420CF9" w:rsidRPr="000A6CD3" w:rsidRDefault="00420CF9" w:rsidP="00420CF9">
      <w:pPr>
        <w:rPr>
          <w:rFonts w:ascii="Times New Roman" w:hAnsi="Times New Roman"/>
          <w:color w:val="000000" w:themeColor="text1"/>
        </w:rPr>
      </w:pPr>
    </w:p>
    <w:p w14:paraId="6A3446E6"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rPr>
        <w:t xml:space="preserve">3. </w:t>
      </w:r>
      <w:r w:rsidRPr="000A6CD3">
        <w:rPr>
          <w:rFonts w:ascii="Times New Roman" w:hAnsi="Times New Roman"/>
          <w:color w:val="000000" w:themeColor="text1"/>
          <w:sz w:val="24"/>
          <w:szCs w:val="24"/>
        </w:rPr>
        <w:t>Is a mutation ever helpful?</w:t>
      </w:r>
    </w:p>
    <w:p w14:paraId="7290E1D2" w14:textId="77777777" w:rsidR="006E48B5" w:rsidRPr="003C6CB4" w:rsidRDefault="006E48B5" w:rsidP="006E48B5">
      <w:pPr>
        <w:pStyle w:val="ListParagraph"/>
        <w:spacing w:line="240" w:lineRule="auto"/>
        <w:ind w:left="0"/>
        <w:rPr>
          <w:rFonts w:ascii="Times New Roman" w:hAnsi="Times New Roman"/>
          <w:color w:val="000000" w:themeColor="text1"/>
          <w:sz w:val="24"/>
          <w:szCs w:val="24"/>
        </w:rPr>
      </w:pPr>
      <w:r w:rsidRPr="003C6CB4">
        <w:rPr>
          <w:rFonts w:ascii="Times New Roman" w:hAnsi="Times New Roman"/>
          <w:color w:val="000000" w:themeColor="text1"/>
          <w:sz w:val="24"/>
          <w:szCs w:val="24"/>
        </w:rPr>
        <w:t>___</w:t>
      </w:r>
      <w:r w:rsidRPr="003C6CB4">
        <w:rPr>
          <w:rFonts w:ascii="Times New Roman" w:hAnsi="Times New Roman"/>
          <w:color w:val="000000" w:themeColor="text1"/>
          <w:sz w:val="24"/>
          <w:szCs w:val="24"/>
        </w:rPr>
        <w:tab/>
        <w:t>No, because mutations are random.</w:t>
      </w:r>
    </w:p>
    <w:p w14:paraId="3B342BFA" w14:textId="77777777" w:rsidR="006E48B5" w:rsidRPr="003C6CB4" w:rsidRDefault="006E48B5" w:rsidP="006E48B5">
      <w:pPr>
        <w:pStyle w:val="ListParagraph"/>
        <w:spacing w:line="240" w:lineRule="auto"/>
        <w:ind w:left="0"/>
        <w:rPr>
          <w:rFonts w:ascii="Times New Roman" w:hAnsi="Times New Roman"/>
          <w:color w:val="000000" w:themeColor="text1"/>
          <w:sz w:val="24"/>
          <w:szCs w:val="24"/>
        </w:rPr>
      </w:pPr>
      <w:r w:rsidRPr="003C6CB4">
        <w:rPr>
          <w:rFonts w:ascii="Times New Roman" w:hAnsi="Times New Roman"/>
          <w:color w:val="000000" w:themeColor="text1"/>
          <w:sz w:val="24"/>
          <w:szCs w:val="24"/>
        </w:rPr>
        <w:t>___</w:t>
      </w:r>
      <w:r w:rsidRPr="003C6CB4">
        <w:rPr>
          <w:rFonts w:ascii="Times New Roman" w:hAnsi="Times New Roman"/>
          <w:color w:val="000000" w:themeColor="text1"/>
          <w:sz w:val="24"/>
          <w:szCs w:val="24"/>
        </w:rPr>
        <w:tab/>
        <w:t xml:space="preserve">No, because mutations </w:t>
      </w:r>
      <w:proofErr w:type="gramStart"/>
      <w:r w:rsidRPr="003C6CB4">
        <w:rPr>
          <w:rFonts w:ascii="Times New Roman" w:hAnsi="Times New Roman"/>
          <w:color w:val="000000" w:themeColor="text1"/>
          <w:sz w:val="24"/>
          <w:szCs w:val="24"/>
        </w:rPr>
        <w:t>are rapidly eliminated</w:t>
      </w:r>
      <w:proofErr w:type="gramEnd"/>
      <w:r w:rsidRPr="003C6CB4">
        <w:rPr>
          <w:rFonts w:ascii="Times New Roman" w:hAnsi="Times New Roman"/>
          <w:color w:val="000000" w:themeColor="text1"/>
          <w:sz w:val="24"/>
          <w:szCs w:val="24"/>
        </w:rPr>
        <w:t xml:space="preserve"> in the next generation.</w:t>
      </w:r>
    </w:p>
    <w:p w14:paraId="5B87E4DE" w14:textId="77777777" w:rsidR="006E48B5" w:rsidRPr="003C6CB4" w:rsidRDefault="006E48B5" w:rsidP="006E48B5">
      <w:pPr>
        <w:pStyle w:val="ListParagraph"/>
        <w:spacing w:line="240" w:lineRule="auto"/>
        <w:ind w:left="0"/>
        <w:rPr>
          <w:rFonts w:ascii="Times New Roman" w:hAnsi="Times New Roman"/>
          <w:color w:val="000000" w:themeColor="text1"/>
          <w:sz w:val="24"/>
          <w:szCs w:val="24"/>
        </w:rPr>
      </w:pPr>
      <w:r w:rsidRPr="003C6CB4">
        <w:rPr>
          <w:rFonts w:ascii="Times New Roman" w:hAnsi="Times New Roman"/>
          <w:color w:val="000000" w:themeColor="text1"/>
          <w:sz w:val="24"/>
          <w:szCs w:val="24"/>
        </w:rPr>
        <w:t>___</w:t>
      </w:r>
      <w:r w:rsidRPr="003C6CB4">
        <w:rPr>
          <w:rFonts w:ascii="Times New Roman" w:hAnsi="Times New Roman"/>
          <w:color w:val="000000" w:themeColor="text1"/>
          <w:sz w:val="24"/>
          <w:szCs w:val="24"/>
        </w:rPr>
        <w:tab/>
        <w:t xml:space="preserve">Yes, because some mutations increase fitness and genetic diversity of populations. </w:t>
      </w:r>
    </w:p>
    <w:p w14:paraId="23FAED50" w14:textId="5BD37715" w:rsidR="006E48B5" w:rsidRPr="003C6CB4" w:rsidRDefault="006E48B5" w:rsidP="006E48B5">
      <w:pPr>
        <w:pStyle w:val="ListParagraph"/>
        <w:spacing w:line="240" w:lineRule="auto"/>
        <w:ind w:left="0"/>
        <w:rPr>
          <w:rFonts w:ascii="Times New Roman" w:hAnsi="Times New Roman"/>
          <w:color w:val="000000" w:themeColor="text1"/>
          <w:sz w:val="24"/>
          <w:szCs w:val="24"/>
        </w:rPr>
      </w:pPr>
      <w:r w:rsidRPr="003C6CB4">
        <w:rPr>
          <w:rFonts w:ascii="Times New Roman" w:hAnsi="Times New Roman"/>
          <w:color w:val="000000" w:themeColor="text1"/>
          <w:sz w:val="24"/>
          <w:szCs w:val="24"/>
        </w:rPr>
        <w:t>___</w:t>
      </w:r>
      <w:r w:rsidRPr="003C6CB4">
        <w:rPr>
          <w:rFonts w:ascii="Times New Roman" w:hAnsi="Times New Roman"/>
          <w:color w:val="000000" w:themeColor="text1"/>
          <w:sz w:val="24"/>
          <w:szCs w:val="24"/>
        </w:rPr>
        <w:tab/>
        <w:t>Yes, because mutations are only harmful when they are dominant.</w:t>
      </w:r>
    </w:p>
    <w:p w14:paraId="238A1F9A" w14:textId="70819AD0" w:rsidR="006E48B5" w:rsidRDefault="006E48B5" w:rsidP="00535C37">
      <w:pPr>
        <w:rPr>
          <w:rFonts w:ascii="Times New Roman" w:hAnsi="Times New Roman"/>
          <w:color w:val="000000" w:themeColor="text1"/>
        </w:rPr>
      </w:pPr>
      <w:r w:rsidRPr="00535C37">
        <w:rPr>
          <w:rFonts w:ascii="Times New Roman" w:hAnsi="Times New Roman"/>
          <w:color w:val="000000" w:themeColor="text1"/>
        </w:rPr>
        <w:t xml:space="preserve">4. </w:t>
      </w:r>
      <w:r w:rsidR="00535C37">
        <w:rPr>
          <w:rFonts w:ascii="Times New Roman" w:hAnsi="Times New Roman"/>
          <w:color w:val="000000" w:themeColor="text1"/>
        </w:rPr>
        <w:t>Adaptive radiation is most likely if…</w:t>
      </w:r>
    </w:p>
    <w:p w14:paraId="6ECD2AD5" w14:textId="0F45CFA7" w:rsidR="00535C37" w:rsidRDefault="00535C37" w:rsidP="00535C37">
      <w:pPr>
        <w:rPr>
          <w:rFonts w:ascii="Times New Roman" w:hAnsi="Times New Roman"/>
          <w:color w:val="000000" w:themeColor="text1"/>
        </w:rPr>
      </w:pPr>
      <w:r>
        <w:rPr>
          <w:rFonts w:ascii="Times New Roman" w:hAnsi="Times New Roman"/>
          <w:color w:val="000000" w:themeColor="text1"/>
        </w:rPr>
        <w:t>___</w:t>
      </w:r>
      <w:r>
        <w:rPr>
          <w:rFonts w:ascii="Times New Roman" w:hAnsi="Times New Roman"/>
          <w:color w:val="000000" w:themeColor="text1"/>
        </w:rPr>
        <w:tab/>
        <w:t>many reproductively-isolated populations exist</w:t>
      </w:r>
    </w:p>
    <w:p w14:paraId="0C7989DC" w14:textId="0115CDCC" w:rsidR="00535C37" w:rsidRDefault="00535C37" w:rsidP="00535C37">
      <w:pPr>
        <w:rPr>
          <w:rFonts w:ascii="Times New Roman" w:hAnsi="Times New Roman"/>
          <w:color w:val="000000" w:themeColor="text1"/>
        </w:rPr>
      </w:pPr>
      <w:r>
        <w:rPr>
          <w:rFonts w:ascii="Times New Roman" w:hAnsi="Times New Roman"/>
          <w:color w:val="000000" w:themeColor="text1"/>
        </w:rPr>
        <w:t>___</w:t>
      </w:r>
      <w:r>
        <w:rPr>
          <w:rFonts w:ascii="Times New Roman" w:hAnsi="Times New Roman"/>
          <w:color w:val="000000" w:themeColor="text1"/>
        </w:rPr>
        <w:tab/>
        <w:t>different populations experience different selective conditions</w:t>
      </w:r>
    </w:p>
    <w:p w14:paraId="4427AE4A" w14:textId="0A9052B1" w:rsidR="00535C37" w:rsidRDefault="00535C37" w:rsidP="00535C37">
      <w:pPr>
        <w:rPr>
          <w:rFonts w:ascii="Times New Roman" w:hAnsi="Times New Roman"/>
          <w:color w:val="000000" w:themeColor="text1"/>
        </w:rPr>
      </w:pPr>
      <w:r>
        <w:rPr>
          <w:rFonts w:ascii="Times New Roman" w:hAnsi="Times New Roman"/>
          <w:color w:val="000000" w:themeColor="text1"/>
        </w:rPr>
        <w:t>___</w:t>
      </w:r>
      <w:r>
        <w:rPr>
          <w:rFonts w:ascii="Times New Roman" w:hAnsi="Times New Roman"/>
          <w:color w:val="000000" w:themeColor="text1"/>
        </w:rPr>
        <w:tab/>
      </w:r>
      <w:r w:rsidR="000C2414">
        <w:rPr>
          <w:rFonts w:ascii="Times New Roman" w:hAnsi="Times New Roman"/>
          <w:color w:val="000000" w:themeColor="text1"/>
        </w:rPr>
        <w:t xml:space="preserve">small numbers of individuals found the various </w:t>
      </w:r>
      <w:r>
        <w:rPr>
          <w:rFonts w:ascii="Times New Roman" w:hAnsi="Times New Roman"/>
          <w:color w:val="000000" w:themeColor="text1"/>
        </w:rPr>
        <w:t xml:space="preserve">populations </w:t>
      </w:r>
    </w:p>
    <w:p w14:paraId="696E6DA7" w14:textId="2C1D5928" w:rsidR="00535C37" w:rsidRDefault="00535C37" w:rsidP="00535C37">
      <w:pPr>
        <w:rPr>
          <w:rFonts w:ascii="Times New Roman" w:hAnsi="Times New Roman"/>
          <w:color w:val="000000" w:themeColor="text1"/>
        </w:rPr>
      </w:pPr>
      <w:r>
        <w:rPr>
          <w:rFonts w:ascii="Times New Roman" w:hAnsi="Times New Roman"/>
          <w:color w:val="000000" w:themeColor="text1"/>
        </w:rPr>
        <w:t>___</w:t>
      </w:r>
      <w:r>
        <w:rPr>
          <w:rFonts w:ascii="Times New Roman" w:hAnsi="Times New Roman"/>
          <w:color w:val="000000" w:themeColor="text1"/>
        </w:rPr>
        <w:tab/>
      </w:r>
      <w:r w:rsidR="000C2414">
        <w:rPr>
          <w:rFonts w:ascii="Times New Roman" w:hAnsi="Times New Roman"/>
          <w:color w:val="000000" w:themeColor="text1"/>
        </w:rPr>
        <w:t>all</w:t>
      </w:r>
      <w:r>
        <w:rPr>
          <w:rFonts w:ascii="Times New Roman" w:hAnsi="Times New Roman"/>
          <w:color w:val="000000" w:themeColor="text1"/>
        </w:rPr>
        <w:t xml:space="preserve"> the above</w:t>
      </w:r>
    </w:p>
    <w:p w14:paraId="6045FD28" w14:textId="1D6CCD29" w:rsidR="00535C37" w:rsidRPr="00535C37" w:rsidRDefault="00535C37" w:rsidP="00535C37">
      <w:pPr>
        <w:rPr>
          <w:rFonts w:ascii="Times New Roman" w:hAnsi="Times New Roman"/>
          <w:color w:val="000000" w:themeColor="text1"/>
        </w:rPr>
      </w:pPr>
      <w:r>
        <w:rPr>
          <w:rFonts w:ascii="Times New Roman" w:hAnsi="Times New Roman"/>
          <w:color w:val="000000" w:themeColor="text1"/>
        </w:rPr>
        <w:t>___</w:t>
      </w:r>
      <w:r>
        <w:rPr>
          <w:rFonts w:ascii="Times New Roman" w:hAnsi="Times New Roman"/>
          <w:color w:val="000000" w:themeColor="text1"/>
        </w:rPr>
        <w:tab/>
        <w:t>none of the above</w:t>
      </w:r>
    </w:p>
    <w:p w14:paraId="04EB1763" w14:textId="77777777" w:rsidR="006E48B5" w:rsidRPr="000A6CD3" w:rsidRDefault="006E48B5" w:rsidP="006E48B5">
      <w:pPr>
        <w:rPr>
          <w:rFonts w:ascii="Times New Roman" w:hAnsi="Times New Roman"/>
          <w:color w:val="000000" w:themeColor="text1"/>
        </w:rPr>
      </w:pPr>
    </w:p>
    <w:p w14:paraId="49ECEC88"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 xml:space="preserve">5. The definition of an allele is … </w:t>
      </w:r>
    </w:p>
    <w:p w14:paraId="213B06C2"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an ancestral form of a gene.</w:t>
      </w:r>
    </w:p>
    <w:p w14:paraId="707F02C9" w14:textId="77777777" w:rsidR="006E48B5" w:rsidRPr="000A6CD3" w:rsidRDefault="006E48B5" w:rsidP="006E48B5">
      <w:pPr>
        <w:rPr>
          <w:rFonts w:ascii="Times New Roman" w:hAnsi="Times New Roman"/>
          <w:b/>
          <w:color w:val="000000" w:themeColor="text1"/>
        </w:rPr>
      </w:pPr>
      <w:r w:rsidRPr="000A6CD3">
        <w:rPr>
          <w:rFonts w:ascii="Times New Roman" w:hAnsi="Times New Roman"/>
          <w:b/>
          <w:color w:val="000000" w:themeColor="text1"/>
        </w:rPr>
        <w:t>___</w:t>
      </w:r>
      <w:r w:rsidRPr="000A6CD3">
        <w:rPr>
          <w:rFonts w:ascii="Times New Roman" w:hAnsi="Times New Roman"/>
          <w:b/>
          <w:color w:val="000000" w:themeColor="text1"/>
        </w:rPr>
        <w:tab/>
      </w:r>
      <w:r w:rsidRPr="000A6CD3">
        <w:rPr>
          <w:rFonts w:ascii="Times New Roman" w:hAnsi="Times New Roman"/>
          <w:color w:val="000000" w:themeColor="text1"/>
        </w:rPr>
        <w:t>a variant of a gene.</w:t>
      </w:r>
    </w:p>
    <w:p w14:paraId="539ACFB4" w14:textId="77777777" w:rsidR="006E48B5" w:rsidRPr="000A6CD3" w:rsidRDefault="006E48B5" w:rsidP="006E48B5">
      <w:pPr>
        <w:rPr>
          <w:rFonts w:ascii="Times New Roman" w:hAnsi="Times New Roman"/>
          <w:color w:val="000000" w:themeColor="text1"/>
        </w:rPr>
      </w:pPr>
      <w:r w:rsidRPr="000A6CD3">
        <w:rPr>
          <w:rFonts w:ascii="Times New Roman" w:hAnsi="Times New Roman"/>
          <w:b/>
          <w:color w:val="000000" w:themeColor="text1"/>
        </w:rPr>
        <w:t>___</w:t>
      </w:r>
      <w:r w:rsidRPr="000A6CD3">
        <w:rPr>
          <w:rFonts w:ascii="Times New Roman" w:hAnsi="Times New Roman"/>
          <w:b/>
          <w:color w:val="000000" w:themeColor="text1"/>
        </w:rPr>
        <w:tab/>
      </w:r>
      <w:r w:rsidRPr="000A6CD3">
        <w:rPr>
          <w:rFonts w:ascii="Times New Roman" w:hAnsi="Times New Roman"/>
          <w:color w:val="000000" w:themeColor="text1"/>
        </w:rPr>
        <w:t>anything that causes a gene to give its bearer higher fitness.</w:t>
      </w:r>
    </w:p>
    <w:p w14:paraId="751F21CD" w14:textId="62B06FA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w:t>
      </w:r>
    </w:p>
    <w:p w14:paraId="4660A783"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none of the above. </w:t>
      </w:r>
    </w:p>
    <w:p w14:paraId="0507381E" w14:textId="77777777" w:rsidR="006E48B5" w:rsidRPr="000A6CD3" w:rsidRDefault="006E48B5" w:rsidP="006E48B5">
      <w:pPr>
        <w:widowControl w:val="0"/>
        <w:adjustRightInd w:val="0"/>
        <w:spacing w:after="240"/>
        <w:contextualSpacing/>
        <w:rPr>
          <w:rFonts w:ascii="Times New Roman" w:hAnsi="Times New Roman"/>
          <w:color w:val="000000" w:themeColor="text1"/>
        </w:rPr>
      </w:pPr>
    </w:p>
    <w:p w14:paraId="65B25DFC" w14:textId="77777777" w:rsidR="00DD2025" w:rsidRPr="000A6CD3" w:rsidRDefault="00DD2025" w:rsidP="006E48B5">
      <w:pPr>
        <w:tabs>
          <w:tab w:val="left" w:pos="5745"/>
        </w:tabs>
        <w:rPr>
          <w:rFonts w:ascii="Times New Roman" w:hAnsi="Times New Roman"/>
          <w:color w:val="000000" w:themeColor="text1"/>
        </w:rPr>
      </w:pPr>
    </w:p>
    <w:p w14:paraId="4A786DCB" w14:textId="77777777" w:rsidR="003C6CB4" w:rsidRDefault="003C6CB4" w:rsidP="006E48B5">
      <w:pPr>
        <w:tabs>
          <w:tab w:val="left" w:pos="5745"/>
        </w:tabs>
        <w:rPr>
          <w:rFonts w:ascii="Times New Roman" w:hAnsi="Times New Roman"/>
          <w:color w:val="000000" w:themeColor="text1"/>
        </w:rPr>
      </w:pPr>
    </w:p>
    <w:p w14:paraId="01007D1E" w14:textId="187B3A4D" w:rsidR="006E48B5" w:rsidRPr="000A6CD3" w:rsidRDefault="006E48B5" w:rsidP="006E48B5">
      <w:pPr>
        <w:tabs>
          <w:tab w:val="left" w:pos="5745"/>
        </w:tabs>
        <w:rPr>
          <w:rFonts w:ascii="Times New Roman" w:hAnsi="Times New Roman"/>
          <w:color w:val="000000" w:themeColor="text1"/>
        </w:rPr>
      </w:pPr>
      <w:r w:rsidRPr="000A6CD3">
        <w:rPr>
          <w:rFonts w:ascii="Times New Roman" w:hAnsi="Times New Roman"/>
          <w:color w:val="000000" w:themeColor="text1"/>
        </w:rPr>
        <w:t>6. Which of the following is an example of an anatomical homology?</w:t>
      </w:r>
    </w:p>
    <w:p w14:paraId="0ACC8D71" w14:textId="77777777" w:rsidR="006E48B5" w:rsidRPr="000A6CD3" w:rsidRDefault="006E48B5" w:rsidP="006E48B5">
      <w:pPr>
        <w:tabs>
          <w:tab w:val="left" w:pos="720"/>
          <w:tab w:val="left" w:pos="5745"/>
        </w:tabs>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vertical orientation of whale tail flukes (fins).</w:t>
      </w:r>
    </w:p>
    <w:p w14:paraId="645ADB9A" w14:textId="77777777" w:rsidR="006E48B5" w:rsidRPr="000A6CD3" w:rsidRDefault="006E48B5" w:rsidP="006E48B5">
      <w:pPr>
        <w:tabs>
          <w:tab w:val="left" w:pos="720"/>
          <w:tab w:val="left" w:pos="5745"/>
        </w:tabs>
        <w:rPr>
          <w:rFonts w:ascii="Times New Roman" w:hAnsi="Times New Roman"/>
          <w:color w:val="000000" w:themeColor="text1"/>
        </w:rPr>
      </w:pPr>
      <w:r w:rsidRPr="000A6CD3">
        <w:rPr>
          <w:rFonts w:ascii="Times New Roman" w:hAnsi="Times New Roman"/>
          <w:b/>
          <w:color w:val="000000" w:themeColor="text1"/>
        </w:rPr>
        <w:t>___</w:t>
      </w:r>
      <w:r w:rsidRPr="000A6CD3">
        <w:rPr>
          <w:rFonts w:ascii="Times New Roman" w:hAnsi="Times New Roman"/>
          <w:b/>
          <w:color w:val="000000" w:themeColor="text1"/>
        </w:rPr>
        <w:tab/>
      </w:r>
      <w:r w:rsidRPr="000A6CD3">
        <w:rPr>
          <w:rFonts w:ascii="Times New Roman" w:hAnsi="Times New Roman"/>
          <w:color w:val="000000" w:themeColor="text1"/>
        </w:rPr>
        <w:t>The pattern of gradual change in horse fossils.</w:t>
      </w:r>
    </w:p>
    <w:p w14:paraId="0CA78717" w14:textId="77777777" w:rsidR="006E48B5" w:rsidRPr="000A6CD3" w:rsidRDefault="006E48B5" w:rsidP="006E48B5">
      <w:pPr>
        <w:tabs>
          <w:tab w:val="left" w:pos="720"/>
          <w:tab w:val="left" w:pos="5745"/>
        </w:tabs>
        <w:rPr>
          <w:rFonts w:ascii="Times New Roman" w:hAnsi="Times New Roman"/>
          <w:color w:val="000000" w:themeColor="text1"/>
        </w:rPr>
      </w:pPr>
      <w:r w:rsidRPr="000A6CD3">
        <w:rPr>
          <w:rFonts w:ascii="Times New Roman" w:hAnsi="Times New Roman"/>
          <w:b/>
          <w:color w:val="000000" w:themeColor="text1"/>
        </w:rPr>
        <w:t>___</w:t>
      </w:r>
      <w:r w:rsidRPr="000A6CD3">
        <w:rPr>
          <w:rFonts w:ascii="Times New Roman" w:hAnsi="Times New Roman"/>
          <w:b/>
          <w:color w:val="000000" w:themeColor="text1"/>
        </w:rPr>
        <w:tab/>
      </w:r>
      <w:r w:rsidRPr="000A6CD3">
        <w:rPr>
          <w:rFonts w:ascii="Times New Roman" w:hAnsi="Times New Roman"/>
          <w:color w:val="000000" w:themeColor="text1"/>
        </w:rPr>
        <w:t>The similarities in the body shapes of a shark and a whale.</w:t>
      </w:r>
    </w:p>
    <w:p w14:paraId="11F63AF3" w14:textId="77777777" w:rsidR="006E48B5" w:rsidRPr="000A6CD3" w:rsidRDefault="006E48B5" w:rsidP="006E48B5">
      <w:pPr>
        <w:tabs>
          <w:tab w:val="left" w:pos="720"/>
          <w:tab w:val="left" w:pos="5745"/>
        </w:tabs>
        <w:rPr>
          <w:rFonts w:ascii="Times New Roman" w:hAnsi="Times New Roman"/>
          <w:color w:val="000000" w:themeColor="text1"/>
        </w:rPr>
      </w:pPr>
      <w:r w:rsidRPr="000A6CD3">
        <w:rPr>
          <w:rFonts w:ascii="Times New Roman" w:hAnsi="Times New Roman"/>
          <w:b/>
          <w:color w:val="000000" w:themeColor="text1"/>
        </w:rPr>
        <w:t>___</w:t>
      </w:r>
      <w:r w:rsidRPr="000A6CD3">
        <w:rPr>
          <w:rFonts w:ascii="Times New Roman" w:hAnsi="Times New Roman"/>
          <w:b/>
          <w:color w:val="000000" w:themeColor="text1"/>
        </w:rPr>
        <w:tab/>
      </w:r>
      <w:r w:rsidRPr="000A6CD3">
        <w:rPr>
          <w:rFonts w:ascii="Times New Roman" w:hAnsi="Times New Roman"/>
          <w:color w:val="000000" w:themeColor="text1"/>
        </w:rPr>
        <w:t>The bones of your arm and a bird wing.</w:t>
      </w:r>
    </w:p>
    <w:p w14:paraId="2E403B98" w14:textId="77777777" w:rsidR="006E48B5" w:rsidRPr="000A6CD3" w:rsidRDefault="006E48B5" w:rsidP="006E48B5">
      <w:pPr>
        <w:tabs>
          <w:tab w:val="left" w:pos="720"/>
          <w:tab w:val="left" w:pos="5745"/>
        </w:tabs>
        <w:rPr>
          <w:rFonts w:ascii="Times New Roman" w:hAnsi="Times New Roman"/>
          <w:color w:val="000000" w:themeColor="text1"/>
        </w:rPr>
      </w:pPr>
      <w:r w:rsidRPr="000A6CD3">
        <w:rPr>
          <w:rFonts w:ascii="Times New Roman" w:hAnsi="Times New Roman"/>
          <w:b/>
          <w:color w:val="000000" w:themeColor="text1"/>
        </w:rPr>
        <w:t>___</w:t>
      </w:r>
      <w:r w:rsidRPr="000A6CD3">
        <w:rPr>
          <w:rFonts w:ascii="Times New Roman" w:hAnsi="Times New Roman"/>
          <w:b/>
          <w:color w:val="000000" w:themeColor="text1"/>
        </w:rPr>
        <w:tab/>
      </w:r>
      <w:r w:rsidRPr="000A6CD3">
        <w:rPr>
          <w:rFonts w:ascii="Times New Roman" w:hAnsi="Times New Roman"/>
          <w:color w:val="000000" w:themeColor="text1"/>
        </w:rPr>
        <w:t>All the above</w:t>
      </w:r>
    </w:p>
    <w:p w14:paraId="713AFC59"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31ED2679" w14:textId="71E9BFE7" w:rsidR="00802572" w:rsidRPr="000A6CD3" w:rsidRDefault="00802572" w:rsidP="00E2732F">
      <w:pPr>
        <w:ind w:left="360" w:hanging="360"/>
        <w:rPr>
          <w:rFonts w:ascii="Times New Roman" w:hAnsi="Times New Roman"/>
          <w:color w:val="000000" w:themeColor="text1"/>
        </w:rPr>
      </w:pPr>
    </w:p>
    <w:p w14:paraId="6F71CD78" w14:textId="0770E164" w:rsidR="00535C37" w:rsidRDefault="006E48B5" w:rsidP="00535C37">
      <w:pPr>
        <w:rPr>
          <w:color w:val="000000"/>
        </w:rPr>
      </w:pPr>
      <w:r w:rsidRPr="00535C37">
        <w:rPr>
          <w:rFonts w:ascii="Times New Roman" w:hAnsi="Times New Roman"/>
          <w:color w:val="000000" w:themeColor="text1"/>
        </w:rPr>
        <w:t>7</w:t>
      </w:r>
      <w:r w:rsidR="00802572" w:rsidRPr="00535C37">
        <w:rPr>
          <w:rFonts w:ascii="Times New Roman" w:hAnsi="Times New Roman"/>
          <w:color w:val="000000" w:themeColor="text1"/>
        </w:rPr>
        <w:t xml:space="preserve">. </w:t>
      </w:r>
      <w:r w:rsidR="00535C37">
        <w:rPr>
          <w:color w:val="000000"/>
        </w:rPr>
        <w:t xml:space="preserve">Which is </w:t>
      </w:r>
      <w:r w:rsidR="00535C37" w:rsidRPr="00535C37">
        <w:rPr>
          <w:color w:val="000000"/>
          <w:u w:val="single"/>
        </w:rPr>
        <w:t>most</w:t>
      </w:r>
      <w:r w:rsidR="00535C37">
        <w:rPr>
          <w:color w:val="000000"/>
        </w:rPr>
        <w:t xml:space="preserve"> likely to </w:t>
      </w:r>
      <w:r w:rsidR="00535C37">
        <w:rPr>
          <w:color w:val="000000"/>
          <w:u w:val="single"/>
        </w:rPr>
        <w:t>reduce</w:t>
      </w:r>
      <w:r w:rsidR="00535C37">
        <w:rPr>
          <w:color w:val="000000"/>
        </w:rPr>
        <w:t xml:space="preserve"> the genetic diversity of a population?</w:t>
      </w:r>
    </w:p>
    <w:p w14:paraId="7BE45A45" w14:textId="61ED8A83" w:rsidR="00535C37" w:rsidRDefault="00535C37" w:rsidP="00535C37">
      <w:pPr>
        <w:rPr>
          <w:color w:val="000000"/>
        </w:rPr>
      </w:pPr>
      <w:r>
        <w:rPr>
          <w:color w:val="000000"/>
        </w:rPr>
        <w:t>___</w:t>
      </w:r>
      <w:r>
        <w:rPr>
          <w:color w:val="000000"/>
        </w:rPr>
        <w:tab/>
        <w:t>mutations</w:t>
      </w:r>
    </w:p>
    <w:p w14:paraId="0267F5A4" w14:textId="77777777" w:rsidR="00535C37" w:rsidRDefault="00535C37" w:rsidP="00535C37">
      <w:pPr>
        <w:rPr>
          <w:color w:val="000000"/>
        </w:rPr>
      </w:pPr>
      <w:r>
        <w:rPr>
          <w:color w:val="000000"/>
        </w:rPr>
        <w:t>___</w:t>
      </w:r>
      <w:r>
        <w:rPr>
          <w:color w:val="000000"/>
        </w:rPr>
        <w:tab/>
        <w:t>gene flow</w:t>
      </w:r>
    </w:p>
    <w:p w14:paraId="69474FB2" w14:textId="77777777" w:rsidR="00535C37" w:rsidRDefault="00535C37" w:rsidP="00535C37">
      <w:pPr>
        <w:rPr>
          <w:color w:val="000000"/>
        </w:rPr>
      </w:pPr>
      <w:r>
        <w:rPr>
          <w:color w:val="000000"/>
        </w:rPr>
        <w:t>___</w:t>
      </w:r>
      <w:r>
        <w:rPr>
          <w:color w:val="000000"/>
        </w:rPr>
        <w:tab/>
        <w:t>genetic drift</w:t>
      </w:r>
    </w:p>
    <w:p w14:paraId="6FC94591" w14:textId="77777777" w:rsidR="00535C37" w:rsidRDefault="00535C37" w:rsidP="00535C37">
      <w:pPr>
        <w:rPr>
          <w:color w:val="000000"/>
        </w:rPr>
      </w:pPr>
      <w:r>
        <w:rPr>
          <w:color w:val="000000"/>
        </w:rPr>
        <w:t>___</w:t>
      </w:r>
      <w:r>
        <w:rPr>
          <w:color w:val="000000"/>
        </w:rPr>
        <w:tab/>
        <w:t>a bottleneck event</w:t>
      </w:r>
    </w:p>
    <w:p w14:paraId="177EBDB8" w14:textId="70F4707E" w:rsidR="00535C37" w:rsidRDefault="00535C37" w:rsidP="00535C37">
      <w:pPr>
        <w:rPr>
          <w:color w:val="000000"/>
        </w:rPr>
      </w:pPr>
      <w:r>
        <w:rPr>
          <w:color w:val="000000"/>
        </w:rPr>
        <w:t>___</w:t>
      </w:r>
      <w:r>
        <w:rPr>
          <w:color w:val="000000"/>
        </w:rPr>
        <w:tab/>
      </w:r>
      <w:r w:rsidR="000C2414">
        <w:rPr>
          <w:color w:val="000000"/>
        </w:rPr>
        <w:t>all</w:t>
      </w:r>
      <w:r>
        <w:rPr>
          <w:color w:val="000000"/>
        </w:rPr>
        <w:t xml:space="preserve"> the above</w:t>
      </w:r>
    </w:p>
    <w:p w14:paraId="744100DA" w14:textId="77777777" w:rsidR="00535C37" w:rsidRDefault="00535C37" w:rsidP="00535C37">
      <w:pPr>
        <w:rPr>
          <w:color w:val="000000"/>
        </w:rPr>
      </w:pPr>
      <w:r>
        <w:rPr>
          <w:color w:val="000000"/>
        </w:rPr>
        <w:t>___</w:t>
      </w:r>
      <w:r>
        <w:rPr>
          <w:color w:val="000000"/>
        </w:rPr>
        <w:tab/>
        <w:t>none of the above</w:t>
      </w:r>
    </w:p>
    <w:p w14:paraId="498C9B9E" w14:textId="7CCA9032" w:rsidR="00802572" w:rsidRPr="000A6CD3" w:rsidRDefault="00802572" w:rsidP="00535C37">
      <w:pPr>
        <w:rPr>
          <w:rFonts w:ascii="Times New Roman" w:hAnsi="Times New Roman"/>
          <w:color w:val="000000" w:themeColor="text1"/>
        </w:rPr>
      </w:pPr>
    </w:p>
    <w:p w14:paraId="16ACAEA9" w14:textId="1B0A88AA" w:rsidR="00802572" w:rsidRPr="000A6CD3" w:rsidRDefault="006E48B5" w:rsidP="00802572">
      <w:pPr>
        <w:rPr>
          <w:rFonts w:ascii="Times New Roman" w:hAnsi="Times New Roman"/>
          <w:color w:val="000000" w:themeColor="text1"/>
        </w:rPr>
      </w:pPr>
      <w:r w:rsidRPr="000A6CD3">
        <w:rPr>
          <w:rFonts w:ascii="Times New Roman" w:hAnsi="Times New Roman"/>
          <w:color w:val="000000" w:themeColor="text1"/>
        </w:rPr>
        <w:t>8</w:t>
      </w:r>
      <w:r w:rsidR="00802572" w:rsidRPr="000A6CD3">
        <w:rPr>
          <w:rFonts w:ascii="Times New Roman" w:hAnsi="Times New Roman"/>
          <w:color w:val="000000" w:themeColor="text1"/>
        </w:rPr>
        <w:t>. Which is true of the guppies modeled in the guppy spot simulation</w:t>
      </w:r>
    </w:p>
    <w:p w14:paraId="5E7D6E78" w14:textId="4151F985" w:rsidR="00802572" w:rsidRPr="000A6CD3" w:rsidRDefault="00802572" w:rsidP="00802572">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males have bright spots after several generations when few predators are present because females select for bright males.</w:t>
      </w:r>
    </w:p>
    <w:p w14:paraId="37A15041" w14:textId="28838D12" w:rsidR="00802572" w:rsidRPr="000A6CD3" w:rsidRDefault="00802572" w:rsidP="00802572">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Camouflaged guppies always have the highest fitness.</w:t>
      </w:r>
    </w:p>
    <w:p w14:paraId="59C7C0A8" w14:textId="2CD06BBD" w:rsidR="00802572" w:rsidRPr="000A6CD3" w:rsidRDefault="00802572" w:rsidP="00802572">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females are most brightly colored after several generations with predators present because the predators avoid the toxic females.</w:t>
      </w:r>
    </w:p>
    <w:p w14:paraId="187FEC9F" w14:textId="65B9B750" w:rsidR="00802572" w:rsidRPr="000A6CD3" w:rsidRDefault="00802572" w:rsidP="00802572">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The males have bright colors when dangerous predators are present because the coloration serves as a warning that the males are toxic to predators. </w:t>
      </w:r>
    </w:p>
    <w:p w14:paraId="6C961530" w14:textId="432EA4E6" w:rsidR="00802572" w:rsidRPr="000A6CD3" w:rsidRDefault="00802572" w:rsidP="00802572">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w:t>
      </w:r>
    </w:p>
    <w:p w14:paraId="6F78F6D9" w14:textId="347F534D" w:rsidR="00802572" w:rsidRPr="000A6CD3" w:rsidRDefault="00802572" w:rsidP="00802572">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13AB82F2" w14:textId="35CB4CD1" w:rsidR="006E48B5" w:rsidRPr="000A6CD3" w:rsidRDefault="006E48B5" w:rsidP="00802572">
      <w:pPr>
        <w:ind w:left="720" w:hanging="720"/>
        <w:rPr>
          <w:rFonts w:ascii="Times New Roman" w:hAnsi="Times New Roman"/>
          <w:color w:val="000000" w:themeColor="text1"/>
        </w:rPr>
      </w:pPr>
    </w:p>
    <w:p w14:paraId="0C1C8C60" w14:textId="3CF27618" w:rsidR="006E48B5" w:rsidRPr="000A6CD3" w:rsidRDefault="006E48B5" w:rsidP="006E48B5">
      <w:pPr>
        <w:ind w:left="360" w:hanging="360"/>
        <w:rPr>
          <w:rFonts w:ascii="Times New Roman" w:hAnsi="Times New Roman"/>
          <w:color w:val="000000" w:themeColor="text1"/>
        </w:rPr>
      </w:pPr>
      <w:r w:rsidRPr="000A6CD3">
        <w:rPr>
          <w:rFonts w:ascii="Times New Roman" w:hAnsi="Times New Roman"/>
          <w:color w:val="000000" w:themeColor="text1"/>
        </w:rPr>
        <w:t>9. Which of the following two organisms would you expect to have the most similar amino acid sequences in their hemoglobin molecules?</w:t>
      </w:r>
      <w:r w:rsidR="0010358A">
        <w:rPr>
          <w:rFonts w:ascii="Times New Roman" w:hAnsi="Times New Roman"/>
          <w:color w:val="000000" w:themeColor="text1"/>
        </w:rPr>
        <w:t xml:space="preserve"> (You do not need to know anything about hemoglobin, including what it is, to answer this question.)</w:t>
      </w:r>
    </w:p>
    <w:p w14:paraId="3E41FCC4" w14:textId="5F7E0003" w:rsidR="006E48B5" w:rsidRPr="000A6CD3" w:rsidRDefault="006E48B5" w:rsidP="006E48B5">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a cat and a </w:t>
      </w:r>
      <w:r w:rsidR="0010358A">
        <w:rPr>
          <w:rFonts w:ascii="Times New Roman" w:hAnsi="Times New Roman"/>
          <w:color w:val="000000" w:themeColor="text1"/>
        </w:rPr>
        <w:t>fr</w:t>
      </w:r>
      <w:r w:rsidRPr="000A6CD3">
        <w:rPr>
          <w:rFonts w:ascii="Times New Roman" w:hAnsi="Times New Roman"/>
          <w:color w:val="000000" w:themeColor="text1"/>
        </w:rPr>
        <w:t>og</w:t>
      </w:r>
    </w:p>
    <w:p w14:paraId="048AC665" w14:textId="77777777" w:rsidR="006E48B5" w:rsidRPr="000A6CD3" w:rsidRDefault="006E48B5" w:rsidP="006E48B5">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 tiger and a leopard</w:t>
      </w:r>
    </w:p>
    <w:p w14:paraId="5AE9C657" w14:textId="77777777" w:rsidR="006E48B5" w:rsidRPr="000A6CD3" w:rsidRDefault="006E48B5" w:rsidP="006E48B5">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 human and a trout</w:t>
      </w:r>
    </w:p>
    <w:p w14:paraId="556AD38B" w14:textId="77777777" w:rsidR="006E48B5" w:rsidRPr="000A6CD3" w:rsidRDefault="006E48B5" w:rsidP="006E48B5">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 salamander and an elephant</w:t>
      </w:r>
    </w:p>
    <w:p w14:paraId="7E425076" w14:textId="77777777" w:rsidR="006E48B5" w:rsidRPr="000A6CD3" w:rsidRDefault="006E48B5" w:rsidP="006E48B5">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none of the above – none of them would be expected to have any similarities in </w:t>
      </w:r>
      <w:r w:rsidRPr="000A6CD3">
        <w:rPr>
          <w:rFonts w:ascii="Times New Roman" w:hAnsi="Times New Roman"/>
          <w:color w:val="000000" w:themeColor="text1"/>
        </w:rPr>
        <w:tab/>
        <w:t>the amino acid sequences of their hemoglobin molecules.</w:t>
      </w:r>
    </w:p>
    <w:p w14:paraId="5115BE52" w14:textId="77777777" w:rsidR="006E48B5" w:rsidRPr="000A6CD3" w:rsidRDefault="006E48B5" w:rsidP="006E48B5">
      <w:pPr>
        <w:rPr>
          <w:rFonts w:ascii="Times New Roman" w:hAnsi="Times New Roman"/>
          <w:color w:val="000000" w:themeColor="text1"/>
        </w:rPr>
      </w:pPr>
    </w:p>
    <w:p w14:paraId="4A332894" w14:textId="63C78E21"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rPr>
        <w:t xml:space="preserve">10. </w:t>
      </w:r>
      <w:r w:rsidRPr="000A6CD3">
        <w:rPr>
          <w:rFonts w:ascii="Times New Roman" w:hAnsi="Times New Roman"/>
          <w:color w:val="000000" w:themeColor="text1"/>
          <w:sz w:val="24"/>
          <w:szCs w:val="24"/>
        </w:rPr>
        <w:t xml:space="preserve">What is the </w:t>
      </w:r>
      <w:r w:rsidRPr="000A6CD3">
        <w:rPr>
          <w:rFonts w:ascii="Times New Roman" w:hAnsi="Times New Roman"/>
          <w:color w:val="000000" w:themeColor="text1"/>
          <w:sz w:val="24"/>
          <w:szCs w:val="24"/>
          <w:u w:val="single"/>
        </w:rPr>
        <w:t>purpose</w:t>
      </w:r>
      <w:r w:rsidRPr="000A6CD3">
        <w:rPr>
          <w:rFonts w:ascii="Times New Roman" w:hAnsi="Times New Roman"/>
          <w:color w:val="000000" w:themeColor="text1"/>
          <w:sz w:val="24"/>
          <w:szCs w:val="24"/>
        </w:rPr>
        <w:t xml:space="preserve"> of a mutation?</w:t>
      </w:r>
    </w:p>
    <w:p w14:paraId="27A898F9"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To create new genetic variants.</w:t>
      </w:r>
    </w:p>
    <w:p w14:paraId="0A014ED1"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To enable populations to develop genetic diversity.</w:t>
      </w:r>
    </w:p>
    <w:p w14:paraId="2AD6B8BA" w14:textId="77777777" w:rsidR="0010358A" w:rsidRDefault="006E48B5" w:rsidP="0010358A">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To ensure that natural selection occurs.</w:t>
      </w:r>
    </w:p>
    <w:p w14:paraId="09AD4AFA" w14:textId="3CB1A93D" w:rsidR="006E48B5" w:rsidRPr="0010358A" w:rsidRDefault="006E48B5" w:rsidP="0010358A">
      <w:pPr>
        <w:pStyle w:val="ListParagraph"/>
        <w:spacing w:line="240" w:lineRule="auto"/>
        <w:ind w:hanging="720"/>
        <w:rPr>
          <w:rFonts w:ascii="Times New Roman" w:hAnsi="Times New Roman"/>
          <w:color w:val="000000" w:themeColor="text1"/>
          <w:sz w:val="24"/>
          <w:szCs w:val="24"/>
        </w:rPr>
      </w:pPr>
      <w:r w:rsidRPr="0010358A">
        <w:rPr>
          <w:rFonts w:ascii="Times New Roman" w:hAnsi="Times New Roman"/>
          <w:color w:val="000000" w:themeColor="text1"/>
          <w:sz w:val="24"/>
          <w:szCs w:val="24"/>
        </w:rPr>
        <w:t>___</w:t>
      </w:r>
      <w:r w:rsidRPr="0010358A">
        <w:rPr>
          <w:rFonts w:ascii="Times New Roman" w:hAnsi="Times New Roman"/>
          <w:color w:val="000000" w:themeColor="text1"/>
          <w:sz w:val="24"/>
          <w:szCs w:val="24"/>
        </w:rPr>
        <w:tab/>
        <w:t>Mutations do not have a purpose.</w:t>
      </w:r>
      <w:r w:rsidR="0010358A" w:rsidRPr="0010358A">
        <w:rPr>
          <w:rFonts w:ascii="Times New Roman" w:hAnsi="Times New Roman"/>
          <w:color w:val="000000" w:themeColor="text1"/>
          <w:sz w:val="24"/>
          <w:szCs w:val="24"/>
        </w:rPr>
        <w:t xml:space="preserve"> They have consequences </w:t>
      </w:r>
      <w:r w:rsidR="0010358A">
        <w:rPr>
          <w:rFonts w:ascii="Times New Roman" w:hAnsi="Times New Roman"/>
          <w:color w:val="000000" w:themeColor="text1"/>
          <w:sz w:val="24"/>
          <w:szCs w:val="24"/>
        </w:rPr>
        <w:t>(</w:t>
      </w:r>
      <w:r w:rsidR="0010358A" w:rsidRPr="0010358A">
        <w:rPr>
          <w:rFonts w:ascii="Times New Roman" w:hAnsi="Times New Roman"/>
          <w:color w:val="000000" w:themeColor="text1"/>
          <w:sz w:val="24"/>
          <w:szCs w:val="24"/>
        </w:rPr>
        <w:t>effects</w:t>
      </w:r>
      <w:r w:rsidR="0010358A">
        <w:rPr>
          <w:rFonts w:ascii="Times New Roman" w:hAnsi="Times New Roman"/>
          <w:color w:val="000000" w:themeColor="text1"/>
          <w:sz w:val="24"/>
          <w:szCs w:val="24"/>
        </w:rPr>
        <w:t>)</w:t>
      </w:r>
      <w:r w:rsidR="0010358A" w:rsidRPr="0010358A">
        <w:rPr>
          <w:rFonts w:ascii="Times New Roman" w:hAnsi="Times New Roman"/>
          <w:color w:val="000000" w:themeColor="text1"/>
          <w:sz w:val="24"/>
          <w:szCs w:val="24"/>
        </w:rPr>
        <w:t>, but do not occur on purpose.</w:t>
      </w:r>
    </w:p>
    <w:p w14:paraId="2D40A20D" w14:textId="77777777" w:rsidR="00A61642" w:rsidRDefault="00A61642" w:rsidP="006E48B5">
      <w:pPr>
        <w:pStyle w:val="ListParagraph"/>
        <w:spacing w:line="240" w:lineRule="auto"/>
        <w:ind w:left="0"/>
        <w:rPr>
          <w:rFonts w:ascii="Times New Roman" w:hAnsi="Times New Roman"/>
          <w:color w:val="000000" w:themeColor="text1"/>
        </w:rPr>
      </w:pPr>
    </w:p>
    <w:p w14:paraId="3DE1C278" w14:textId="77777777" w:rsidR="00A61642" w:rsidRDefault="00A61642" w:rsidP="006E48B5">
      <w:pPr>
        <w:pStyle w:val="ListParagraph"/>
        <w:spacing w:line="240" w:lineRule="auto"/>
        <w:ind w:left="0"/>
        <w:rPr>
          <w:rFonts w:ascii="Times New Roman" w:hAnsi="Times New Roman"/>
          <w:color w:val="000000" w:themeColor="text1"/>
        </w:rPr>
      </w:pPr>
    </w:p>
    <w:p w14:paraId="0986E5B5" w14:textId="77777777" w:rsidR="00A61642" w:rsidRDefault="00A61642" w:rsidP="006E48B5">
      <w:pPr>
        <w:pStyle w:val="ListParagraph"/>
        <w:spacing w:line="240" w:lineRule="auto"/>
        <w:ind w:left="0"/>
        <w:rPr>
          <w:rFonts w:ascii="Times New Roman" w:hAnsi="Times New Roman"/>
          <w:color w:val="000000" w:themeColor="text1"/>
        </w:rPr>
      </w:pPr>
    </w:p>
    <w:p w14:paraId="4E5BA2CC" w14:textId="77777777" w:rsidR="00A61642" w:rsidRDefault="00A61642" w:rsidP="006E48B5">
      <w:pPr>
        <w:pStyle w:val="ListParagraph"/>
        <w:spacing w:line="240" w:lineRule="auto"/>
        <w:ind w:left="0"/>
        <w:rPr>
          <w:rFonts w:ascii="Times New Roman" w:hAnsi="Times New Roman"/>
          <w:color w:val="000000" w:themeColor="text1"/>
        </w:rPr>
      </w:pPr>
    </w:p>
    <w:p w14:paraId="74C19FD4" w14:textId="77777777" w:rsidR="00A61642" w:rsidRDefault="00A61642" w:rsidP="006E48B5">
      <w:pPr>
        <w:pStyle w:val="ListParagraph"/>
        <w:spacing w:line="240" w:lineRule="auto"/>
        <w:ind w:left="0"/>
        <w:rPr>
          <w:rFonts w:ascii="Times New Roman" w:hAnsi="Times New Roman"/>
          <w:color w:val="000000" w:themeColor="text1"/>
        </w:rPr>
      </w:pPr>
    </w:p>
    <w:p w14:paraId="5D1CB3D1" w14:textId="77777777" w:rsidR="00A61642" w:rsidRDefault="00A61642" w:rsidP="006E48B5">
      <w:pPr>
        <w:pStyle w:val="ListParagraph"/>
        <w:spacing w:line="240" w:lineRule="auto"/>
        <w:ind w:left="0"/>
        <w:rPr>
          <w:rFonts w:ascii="Times New Roman" w:hAnsi="Times New Roman"/>
          <w:color w:val="000000" w:themeColor="text1"/>
        </w:rPr>
      </w:pPr>
    </w:p>
    <w:p w14:paraId="2E2A46AE" w14:textId="431D7BA1"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rPr>
        <w:lastRenderedPageBreak/>
        <w:t xml:space="preserve">11. </w:t>
      </w:r>
      <w:r w:rsidRPr="000A6CD3">
        <w:rPr>
          <w:rFonts w:ascii="Times New Roman" w:hAnsi="Times New Roman"/>
          <w:color w:val="000000" w:themeColor="text1"/>
          <w:sz w:val="24"/>
          <w:szCs w:val="24"/>
        </w:rPr>
        <w:t>Natural selection acts upon___________.</w:t>
      </w:r>
    </w:p>
    <w:p w14:paraId="26E63B95"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phenotypes</w:t>
      </w:r>
    </w:p>
    <w:p w14:paraId="698889B6"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genotypes</w:t>
      </w:r>
    </w:p>
    <w:p w14:paraId="3617E901"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recessive alleles</w:t>
      </w:r>
    </w:p>
    <w:p w14:paraId="4E5295B1"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heterozygotes</w:t>
      </w:r>
    </w:p>
    <w:p w14:paraId="51458855"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homozygotes</w:t>
      </w:r>
    </w:p>
    <w:p w14:paraId="738C0755" w14:textId="77777777" w:rsidR="006E48B5" w:rsidRPr="000A6CD3" w:rsidRDefault="006E48B5" w:rsidP="006E48B5">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None of the above</w:t>
      </w:r>
    </w:p>
    <w:p w14:paraId="5E023BA4" w14:textId="77777777" w:rsidR="006E48B5" w:rsidRPr="000A6CD3" w:rsidRDefault="006E48B5" w:rsidP="006E48B5">
      <w:pPr>
        <w:ind w:left="360" w:hanging="360"/>
        <w:rPr>
          <w:rFonts w:ascii="Times New Roman" w:hAnsi="Times New Roman"/>
          <w:color w:val="000000" w:themeColor="text1"/>
        </w:rPr>
      </w:pPr>
    </w:p>
    <w:p w14:paraId="16B6F4D9" w14:textId="7E61D412"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12. Which of the following is correct?</w:t>
      </w:r>
    </w:p>
    <w:p w14:paraId="03DBDC63" w14:textId="001BD0D9"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When sticklebacks move from lakes to the </w:t>
      </w:r>
      <w:r w:rsidR="003A5E0D" w:rsidRPr="000A6CD3">
        <w:rPr>
          <w:rFonts w:ascii="Times New Roman" w:hAnsi="Times New Roman"/>
          <w:color w:val="000000" w:themeColor="text1"/>
        </w:rPr>
        <w:t>ocean,</w:t>
      </w:r>
      <w:r w:rsidRPr="000A6CD3">
        <w:rPr>
          <w:rFonts w:ascii="Times New Roman" w:hAnsi="Times New Roman"/>
          <w:color w:val="000000" w:themeColor="text1"/>
        </w:rPr>
        <w:t xml:space="preserve"> they lose their armor </w:t>
      </w:r>
      <w:r w:rsidR="0010358A">
        <w:rPr>
          <w:rFonts w:ascii="Times New Roman" w:hAnsi="Times New Roman"/>
          <w:color w:val="000000" w:themeColor="text1"/>
        </w:rPr>
        <w:t xml:space="preserve">because </w:t>
      </w:r>
      <w:r w:rsidR="000C2414">
        <w:rPr>
          <w:rFonts w:ascii="Times New Roman" w:hAnsi="Times New Roman"/>
          <w:color w:val="000000" w:themeColor="text1"/>
        </w:rPr>
        <w:t xml:space="preserve">in the ocean they need to maneuver quickly to catch prey. </w:t>
      </w:r>
    </w:p>
    <w:p w14:paraId="24A2743E" w14:textId="0451CB5E"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When sticklebacks move from the ocean to </w:t>
      </w:r>
      <w:r w:rsidR="003A5E0D" w:rsidRPr="000A6CD3">
        <w:rPr>
          <w:rFonts w:ascii="Times New Roman" w:hAnsi="Times New Roman"/>
          <w:color w:val="000000" w:themeColor="text1"/>
        </w:rPr>
        <w:t>lakes,</w:t>
      </w:r>
      <w:r w:rsidRPr="000A6CD3">
        <w:rPr>
          <w:rFonts w:ascii="Times New Roman" w:hAnsi="Times New Roman"/>
          <w:color w:val="000000" w:themeColor="text1"/>
        </w:rPr>
        <w:t xml:space="preserve"> they evolve more armor because armor </w:t>
      </w:r>
      <w:r w:rsidR="000C2414">
        <w:rPr>
          <w:rFonts w:ascii="Times New Roman" w:hAnsi="Times New Roman"/>
          <w:color w:val="000000" w:themeColor="text1"/>
        </w:rPr>
        <w:t>protects them from</w:t>
      </w:r>
      <w:r w:rsidRPr="000A6CD3">
        <w:rPr>
          <w:rFonts w:ascii="Times New Roman" w:hAnsi="Times New Roman"/>
          <w:color w:val="000000" w:themeColor="text1"/>
        </w:rPr>
        <w:t xml:space="preserve"> freshwater predators.</w:t>
      </w:r>
    </w:p>
    <w:p w14:paraId="075243CC" w14:textId="553C7E10"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When sticklebacks move from the ocean to lakes their teeth evolve from adapted to crushing to adapted to tearing.</w:t>
      </w:r>
    </w:p>
    <w:p w14:paraId="79FF9158"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w:t>
      </w:r>
    </w:p>
    <w:p w14:paraId="5C77CB90"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None of the above. </w:t>
      </w:r>
    </w:p>
    <w:p w14:paraId="0811740A" w14:textId="209D60B4" w:rsidR="009D7866" w:rsidRPr="000A6CD3" w:rsidRDefault="009D7866" w:rsidP="00802572">
      <w:pPr>
        <w:ind w:left="720" w:hanging="720"/>
        <w:rPr>
          <w:rFonts w:ascii="Times New Roman" w:hAnsi="Times New Roman"/>
          <w:color w:val="000000" w:themeColor="text1"/>
        </w:rPr>
      </w:pPr>
    </w:p>
    <w:p w14:paraId="50938E4A" w14:textId="444F409A" w:rsidR="009D7866" w:rsidRPr="000A6CD3" w:rsidRDefault="006E48B5" w:rsidP="009D7866">
      <w:pPr>
        <w:rPr>
          <w:rFonts w:ascii="Times New Roman" w:hAnsi="Times New Roman"/>
          <w:color w:val="000000" w:themeColor="text1"/>
        </w:rPr>
      </w:pPr>
      <w:r w:rsidRPr="000A6CD3">
        <w:rPr>
          <w:rFonts w:ascii="Times New Roman" w:hAnsi="Times New Roman"/>
          <w:color w:val="000000" w:themeColor="text1"/>
        </w:rPr>
        <w:t>13</w:t>
      </w:r>
      <w:r w:rsidR="009D7866" w:rsidRPr="000A6CD3">
        <w:rPr>
          <w:rFonts w:ascii="Times New Roman" w:hAnsi="Times New Roman"/>
          <w:color w:val="000000" w:themeColor="text1"/>
        </w:rPr>
        <w:t xml:space="preserve">. The text discusses side-blotched lizards as an example of </w:t>
      </w:r>
    </w:p>
    <w:p w14:paraId="5C5F04F4" w14:textId="12133E53" w:rsidR="009D7866" w:rsidRPr="000A6CD3" w:rsidRDefault="009D7866" w:rsidP="009D786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molecular homology</w:t>
      </w:r>
    </w:p>
    <w:p w14:paraId="074AC342" w14:textId="2D3F18D3" w:rsidR="009D7866" w:rsidRPr="000A6CD3" w:rsidRDefault="009D7866" w:rsidP="009D786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frequency dependent selection</w:t>
      </w:r>
    </w:p>
    <w:p w14:paraId="68A8178A" w14:textId="73667275" w:rsidR="009D7866" w:rsidRPr="000A6CD3" w:rsidRDefault="009D7866" w:rsidP="009D786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non-random mating</w:t>
      </w:r>
    </w:p>
    <w:p w14:paraId="3C41E60B" w14:textId="38ED2825" w:rsidR="009D7866" w:rsidRPr="000A6CD3" w:rsidRDefault="009D7866" w:rsidP="009D786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punctuated equilibrium</w:t>
      </w:r>
    </w:p>
    <w:p w14:paraId="7D29F213" w14:textId="28ADBC1B" w:rsidR="009D7866" w:rsidRPr="000A6CD3" w:rsidRDefault="009D7866" w:rsidP="009D786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w:t>
      </w:r>
    </w:p>
    <w:p w14:paraId="4BF85FB2" w14:textId="1B28E6FE" w:rsidR="009D7866" w:rsidRPr="000A6CD3" w:rsidRDefault="009D7866" w:rsidP="009D786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79ABDC5E" w14:textId="0052C201" w:rsidR="00292BE1" w:rsidRPr="000A6CD3" w:rsidRDefault="00292BE1" w:rsidP="00802572">
      <w:pPr>
        <w:rPr>
          <w:rFonts w:ascii="Times New Roman" w:hAnsi="Times New Roman"/>
          <w:color w:val="000000" w:themeColor="text1"/>
        </w:rPr>
      </w:pPr>
    </w:p>
    <w:p w14:paraId="01E957AA" w14:textId="2ADB533D" w:rsidR="009D7866" w:rsidRPr="000A6CD3" w:rsidRDefault="006E48B5" w:rsidP="00802572">
      <w:pPr>
        <w:rPr>
          <w:rFonts w:ascii="Times New Roman" w:hAnsi="Times New Roman"/>
          <w:color w:val="000000" w:themeColor="text1"/>
        </w:rPr>
      </w:pPr>
      <w:r w:rsidRPr="000A6CD3">
        <w:rPr>
          <w:rFonts w:ascii="Times New Roman" w:hAnsi="Times New Roman"/>
          <w:color w:val="000000" w:themeColor="text1"/>
        </w:rPr>
        <w:t>14</w:t>
      </w:r>
      <w:r w:rsidR="009D7866" w:rsidRPr="000A6CD3">
        <w:rPr>
          <w:rFonts w:ascii="Times New Roman" w:hAnsi="Times New Roman"/>
          <w:color w:val="000000" w:themeColor="text1"/>
        </w:rPr>
        <w:t xml:space="preserve">. Medical officials recommend flu </w:t>
      </w:r>
      <w:r w:rsidR="0010358A">
        <w:rPr>
          <w:rFonts w:ascii="Times New Roman" w:hAnsi="Times New Roman"/>
          <w:color w:val="000000" w:themeColor="text1"/>
        </w:rPr>
        <w:t>and coronavirus vaccines</w:t>
      </w:r>
      <w:r w:rsidR="009D7866" w:rsidRPr="000A6CD3">
        <w:rPr>
          <w:rFonts w:ascii="Times New Roman" w:hAnsi="Times New Roman"/>
          <w:color w:val="000000" w:themeColor="text1"/>
        </w:rPr>
        <w:t xml:space="preserve">, but if you get </w:t>
      </w:r>
      <w:r w:rsidR="0010358A">
        <w:rPr>
          <w:rFonts w:ascii="Times New Roman" w:hAnsi="Times New Roman"/>
          <w:color w:val="000000" w:themeColor="text1"/>
        </w:rPr>
        <w:t>the shots</w:t>
      </w:r>
      <w:r w:rsidR="009D7866" w:rsidRPr="000A6CD3">
        <w:rPr>
          <w:rFonts w:ascii="Times New Roman" w:hAnsi="Times New Roman"/>
          <w:color w:val="000000" w:themeColor="text1"/>
        </w:rPr>
        <w:t xml:space="preserve"> you may still get </w:t>
      </w:r>
      <w:r w:rsidR="0010358A">
        <w:rPr>
          <w:rFonts w:ascii="Times New Roman" w:hAnsi="Times New Roman"/>
          <w:color w:val="000000" w:themeColor="text1"/>
        </w:rPr>
        <w:t>ill</w:t>
      </w:r>
      <w:r w:rsidR="009D7866" w:rsidRPr="000A6CD3">
        <w:rPr>
          <w:rFonts w:ascii="Times New Roman" w:hAnsi="Times New Roman"/>
          <w:color w:val="000000" w:themeColor="text1"/>
        </w:rPr>
        <w:t>. What is the basic reason (described in the assigned reading) that a flu shot may be ineffective?</w:t>
      </w:r>
    </w:p>
    <w:p w14:paraId="40B3730D" w14:textId="3F519B0E" w:rsidR="009D7866" w:rsidRPr="000A6CD3" w:rsidRDefault="009D7866" w:rsidP="00802572">
      <w:pPr>
        <w:rPr>
          <w:rFonts w:ascii="Times New Roman" w:hAnsi="Times New Roman"/>
          <w:color w:val="000000" w:themeColor="text1"/>
        </w:rPr>
      </w:pPr>
    </w:p>
    <w:p w14:paraId="778CF1B0" w14:textId="2BF5B318" w:rsidR="009D7866" w:rsidRPr="00A61642" w:rsidRDefault="00A61642" w:rsidP="00802572">
      <w:pPr>
        <w:rPr>
          <w:rFonts w:ascii="Times New Roman" w:hAnsi="Times New Roman"/>
          <w:color w:val="FF0000"/>
        </w:rPr>
      </w:pPr>
      <w:r w:rsidRPr="00A61642">
        <w:rPr>
          <w:rFonts w:ascii="Times New Roman" w:hAnsi="Times New Roman"/>
          <w:color w:val="FF0000"/>
        </w:rPr>
        <w:t xml:space="preserve">The virus may have mutated since the vaccine was prepared. Your immune response to the vaccine may not be as effective against the new strain as against the strain that served as the basis for the </w:t>
      </w:r>
      <w:proofErr w:type="spellStart"/>
      <w:r w:rsidRPr="00A61642">
        <w:rPr>
          <w:rFonts w:ascii="Times New Roman" w:hAnsi="Times New Roman"/>
          <w:color w:val="FF0000"/>
        </w:rPr>
        <w:t>vaccinie</w:t>
      </w:r>
      <w:proofErr w:type="spellEnd"/>
      <w:r w:rsidRPr="00A61642">
        <w:rPr>
          <w:rFonts w:ascii="Times New Roman" w:hAnsi="Times New Roman"/>
          <w:color w:val="FF0000"/>
        </w:rPr>
        <w:t xml:space="preserve">. </w:t>
      </w:r>
    </w:p>
    <w:p w14:paraId="3B03E63B" w14:textId="77777777" w:rsidR="009D7866" w:rsidRDefault="009D7866" w:rsidP="00802572">
      <w:pPr>
        <w:rPr>
          <w:rFonts w:ascii="Times New Roman" w:hAnsi="Times New Roman"/>
          <w:color w:val="000000" w:themeColor="text1"/>
        </w:rPr>
      </w:pPr>
    </w:p>
    <w:p w14:paraId="565D5D07" w14:textId="5886B423" w:rsidR="00A61642" w:rsidRPr="00A61642" w:rsidRDefault="00A61642" w:rsidP="00802572">
      <w:pPr>
        <w:rPr>
          <w:rFonts w:ascii="Times New Roman" w:hAnsi="Times New Roman"/>
          <w:color w:val="FF0000"/>
        </w:rPr>
      </w:pPr>
      <w:r w:rsidRPr="00A61642">
        <w:rPr>
          <w:rFonts w:ascii="Times New Roman" w:hAnsi="Times New Roman"/>
          <w:color w:val="FF0000"/>
        </w:rPr>
        <w:t>(Not this this has some similarities to but is not the same process as that responsible for antibiotic resistance.)</w:t>
      </w:r>
    </w:p>
    <w:p w14:paraId="169D5C5A" w14:textId="77777777" w:rsidR="00A61642" w:rsidRPr="000A6CD3" w:rsidRDefault="00A61642" w:rsidP="00802572">
      <w:pPr>
        <w:rPr>
          <w:rFonts w:ascii="Times New Roman" w:hAnsi="Times New Roman"/>
          <w:color w:val="000000" w:themeColor="text1"/>
        </w:rPr>
      </w:pPr>
    </w:p>
    <w:p w14:paraId="513206C5" w14:textId="51F1A82B" w:rsidR="008678BD" w:rsidRPr="000A6CD3" w:rsidRDefault="006E48B5" w:rsidP="008678BD">
      <w:pPr>
        <w:ind w:left="360" w:hanging="360"/>
        <w:rPr>
          <w:rFonts w:ascii="Times New Roman" w:hAnsi="Times New Roman"/>
          <w:color w:val="000000" w:themeColor="text1"/>
        </w:rPr>
      </w:pPr>
      <w:r w:rsidRPr="000A6CD3">
        <w:rPr>
          <w:rFonts w:ascii="Times New Roman" w:hAnsi="Times New Roman"/>
          <w:color w:val="000000" w:themeColor="text1"/>
        </w:rPr>
        <w:t>15</w:t>
      </w:r>
      <w:r w:rsidR="004425AE" w:rsidRPr="000A6CD3">
        <w:rPr>
          <w:rFonts w:ascii="Times New Roman" w:hAnsi="Times New Roman"/>
          <w:color w:val="000000" w:themeColor="text1"/>
        </w:rPr>
        <w:t xml:space="preserve">. </w:t>
      </w:r>
      <w:r w:rsidR="008678BD" w:rsidRPr="000A6CD3">
        <w:rPr>
          <w:rFonts w:ascii="Times New Roman" w:hAnsi="Times New Roman"/>
          <w:color w:val="000000" w:themeColor="text1"/>
        </w:rPr>
        <w:t xml:space="preserve">Choose the best scientific definition of theory. </w:t>
      </w:r>
    </w:p>
    <w:p w14:paraId="073AA0E4" w14:textId="77777777" w:rsidR="008678BD" w:rsidRPr="000A6CD3" w:rsidRDefault="008678BD" w:rsidP="008678BD">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Someone’s idea regarding the workings of something.</w:t>
      </w:r>
    </w:p>
    <w:p w14:paraId="6F3AFED3" w14:textId="77777777" w:rsidR="008678BD" w:rsidRPr="000A6CD3" w:rsidRDefault="008678BD" w:rsidP="008678BD">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An idea that may be right or wrong.</w:t>
      </w:r>
    </w:p>
    <w:p w14:paraId="454EE71A" w14:textId="66037272" w:rsidR="008678BD" w:rsidRPr="000A6CD3" w:rsidRDefault="008678BD" w:rsidP="008678BD">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w:t>
      </w:r>
      <w:r w:rsidRPr="000A6CD3">
        <w:rPr>
          <w:rFonts w:ascii="Times New Roman" w:hAnsi="Times New Roman"/>
          <w:color w:val="000000" w:themeColor="text1"/>
        </w:rPr>
        <w:t xml:space="preserve"> hypothesis that has been proven correct.</w:t>
      </w:r>
    </w:p>
    <w:p w14:paraId="7F04B36C" w14:textId="77777777" w:rsidR="008678BD" w:rsidRPr="000A6CD3" w:rsidRDefault="008678BD" w:rsidP="008678BD">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An idea for which there is not yet any strong evidence.</w:t>
      </w:r>
    </w:p>
    <w:p w14:paraId="72643469" w14:textId="1C933325" w:rsidR="008678BD" w:rsidRPr="000A6CD3" w:rsidRDefault="008678BD" w:rsidP="008678BD">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A synonym for </w:t>
      </w:r>
      <w:r w:rsidR="0042727F" w:rsidRPr="000A6CD3">
        <w:rPr>
          <w:rFonts w:ascii="Times New Roman" w:hAnsi="Times New Roman"/>
          <w:color w:val="000000" w:themeColor="text1"/>
        </w:rPr>
        <w:t>a</w:t>
      </w:r>
      <w:r w:rsidRPr="000A6CD3">
        <w:rPr>
          <w:rFonts w:ascii="Times New Roman" w:hAnsi="Times New Roman"/>
          <w:color w:val="000000" w:themeColor="text1"/>
        </w:rPr>
        <w:t xml:space="preserve"> hypothesis. In other words, all hypotheses are theories, and </w:t>
      </w:r>
      <w:r w:rsidRPr="000A6CD3">
        <w:rPr>
          <w:rFonts w:ascii="Times New Roman" w:hAnsi="Times New Roman"/>
          <w:color w:val="000000" w:themeColor="text1"/>
        </w:rPr>
        <w:tab/>
        <w:t>vice-versa.</w:t>
      </w:r>
    </w:p>
    <w:p w14:paraId="093B9BDB" w14:textId="5035CEEC" w:rsidR="008678BD" w:rsidRPr="000A6CD3" w:rsidRDefault="008678BD" w:rsidP="008678BD">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w:t>
      </w:r>
      <w:r w:rsidRPr="000A6CD3">
        <w:rPr>
          <w:rFonts w:ascii="Times New Roman" w:hAnsi="Times New Roman"/>
          <w:color w:val="000000" w:themeColor="text1"/>
        </w:rPr>
        <w:t xml:space="preserve"> hypothesis that explains a great deal and is supported by extensive evidence.</w:t>
      </w:r>
    </w:p>
    <w:p w14:paraId="27108574" w14:textId="197C6984" w:rsidR="004425AE" w:rsidRPr="000A6CD3" w:rsidRDefault="008678BD" w:rsidP="000E49DB">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None of the above.  </w:t>
      </w:r>
    </w:p>
    <w:p w14:paraId="3FDC7168" w14:textId="77777777" w:rsidR="003B2CB0" w:rsidRPr="000A6CD3" w:rsidRDefault="003B2CB0" w:rsidP="004425AE">
      <w:pPr>
        <w:ind w:left="720" w:hanging="720"/>
        <w:rPr>
          <w:rFonts w:ascii="Times New Roman" w:hAnsi="Times New Roman"/>
          <w:color w:val="000000" w:themeColor="text1"/>
        </w:rPr>
      </w:pPr>
    </w:p>
    <w:p w14:paraId="06F77A73" w14:textId="114F4E68" w:rsidR="003B2CB0" w:rsidRDefault="006E48B5" w:rsidP="00341A61">
      <w:pPr>
        <w:tabs>
          <w:tab w:val="left" w:pos="360"/>
        </w:tabs>
        <w:rPr>
          <w:rFonts w:ascii="Times New Roman" w:hAnsi="Times New Roman"/>
          <w:color w:val="000000" w:themeColor="text1"/>
        </w:rPr>
      </w:pPr>
      <w:r w:rsidRPr="000A6CD3">
        <w:rPr>
          <w:rFonts w:ascii="Times New Roman" w:hAnsi="Times New Roman"/>
          <w:color w:val="000000" w:themeColor="text1"/>
        </w:rPr>
        <w:t>16</w:t>
      </w:r>
      <w:r w:rsidR="004425AE" w:rsidRPr="000A6CD3">
        <w:rPr>
          <w:rFonts w:ascii="Times New Roman" w:hAnsi="Times New Roman"/>
          <w:color w:val="000000" w:themeColor="text1"/>
        </w:rPr>
        <w:t xml:space="preserve">. </w:t>
      </w:r>
      <w:r w:rsidR="00341A61" w:rsidRPr="000A6CD3">
        <w:rPr>
          <w:rFonts w:ascii="Times New Roman" w:hAnsi="Times New Roman"/>
          <w:color w:val="000000" w:themeColor="text1"/>
        </w:rPr>
        <w:t xml:space="preserve">If an individual has two </w:t>
      </w:r>
      <w:r w:rsidR="0086443A" w:rsidRPr="000A6CD3">
        <w:rPr>
          <w:rFonts w:ascii="Times New Roman" w:hAnsi="Times New Roman"/>
          <w:color w:val="000000" w:themeColor="text1"/>
        </w:rPr>
        <w:t>different</w:t>
      </w:r>
      <w:r w:rsidR="00341A61" w:rsidRPr="000A6CD3">
        <w:rPr>
          <w:rFonts w:ascii="Times New Roman" w:hAnsi="Times New Roman"/>
          <w:color w:val="000000" w:themeColor="text1"/>
        </w:rPr>
        <w:t xml:space="preserve"> alleles for a gene that individual is</w:t>
      </w:r>
    </w:p>
    <w:p w14:paraId="40D92907" w14:textId="77777777" w:rsidR="003C6CB4" w:rsidRPr="000A6CD3" w:rsidRDefault="003C6CB4" w:rsidP="00341A61">
      <w:pPr>
        <w:tabs>
          <w:tab w:val="left" w:pos="360"/>
        </w:tabs>
        <w:rPr>
          <w:rFonts w:ascii="Times New Roman" w:hAnsi="Times New Roman"/>
          <w:color w:val="000000" w:themeColor="text1"/>
        </w:rPr>
      </w:pPr>
    </w:p>
    <w:p w14:paraId="5F21552F" w14:textId="77777777" w:rsidR="00341A61" w:rsidRPr="000A6CD3" w:rsidRDefault="00341A61" w:rsidP="00341A61">
      <w:pPr>
        <w:tabs>
          <w:tab w:val="left" w:pos="360"/>
        </w:tabs>
        <w:rPr>
          <w:rFonts w:ascii="Times New Roman" w:hAnsi="Times New Roman"/>
          <w:color w:val="000000" w:themeColor="text1"/>
        </w:rPr>
      </w:pPr>
      <w:r w:rsidRPr="000A6CD3">
        <w:rPr>
          <w:rFonts w:ascii="Times New Roman" w:hAnsi="Times New Roman"/>
          <w:color w:val="000000" w:themeColor="text1"/>
        </w:rPr>
        <w:tab/>
        <w:t>_______________________________ for that gene.</w:t>
      </w:r>
    </w:p>
    <w:p w14:paraId="366F452E" w14:textId="77777777" w:rsidR="0010358A" w:rsidRDefault="0010358A" w:rsidP="0062620F">
      <w:pPr>
        <w:pStyle w:val="ListParagraph"/>
        <w:spacing w:line="240" w:lineRule="auto"/>
        <w:ind w:left="0"/>
        <w:rPr>
          <w:rFonts w:ascii="Times New Roman" w:hAnsi="Times New Roman"/>
          <w:color w:val="000000" w:themeColor="text1"/>
        </w:rPr>
      </w:pPr>
    </w:p>
    <w:p w14:paraId="712CA408" w14:textId="5B93213F" w:rsidR="0062620F" w:rsidRPr="000A6CD3" w:rsidRDefault="006E48B5" w:rsidP="0062620F">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rPr>
        <w:t>17</w:t>
      </w:r>
      <w:r w:rsidR="0062620F" w:rsidRPr="000A6CD3">
        <w:rPr>
          <w:rFonts w:ascii="Times New Roman" w:hAnsi="Times New Roman"/>
          <w:color w:val="000000" w:themeColor="text1"/>
        </w:rPr>
        <w:t xml:space="preserve">. </w:t>
      </w:r>
      <w:r w:rsidR="0062620F" w:rsidRPr="000A6CD3">
        <w:rPr>
          <w:rFonts w:ascii="Times New Roman" w:hAnsi="Times New Roman"/>
          <w:color w:val="000000" w:themeColor="text1"/>
          <w:sz w:val="24"/>
          <w:szCs w:val="24"/>
        </w:rPr>
        <w:t>Compared to large populations, small populations are at a higher risk for__________.</w:t>
      </w:r>
    </w:p>
    <w:p w14:paraId="589DAED5" w14:textId="77777777" w:rsidR="0062620F" w:rsidRPr="000A6CD3" w:rsidRDefault="0062620F" w:rsidP="0062620F">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Mutation</w:t>
      </w:r>
    </w:p>
    <w:p w14:paraId="3448F8D2" w14:textId="77777777" w:rsidR="0062620F" w:rsidRPr="000A6CD3" w:rsidRDefault="0062620F" w:rsidP="0062620F">
      <w:pPr>
        <w:pStyle w:val="ListParagraph"/>
        <w:spacing w:line="240" w:lineRule="auto"/>
        <w:ind w:left="0"/>
        <w:rPr>
          <w:rFonts w:ascii="Times New Roman" w:hAnsi="Times New Roman"/>
          <w:color w:val="000000" w:themeColor="text1"/>
          <w:sz w:val="24"/>
          <w:szCs w:val="24"/>
          <w:highlight w:val="yellow"/>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Inbreeding depression</w:t>
      </w:r>
      <w:r w:rsidRPr="000A6CD3">
        <w:rPr>
          <w:rFonts w:ascii="Times New Roman" w:hAnsi="Times New Roman"/>
          <w:color w:val="000000" w:themeColor="text1"/>
          <w:sz w:val="24"/>
          <w:szCs w:val="24"/>
          <w:u w:val="single"/>
        </w:rPr>
        <w:t xml:space="preserve">   </w:t>
      </w:r>
    </w:p>
    <w:p w14:paraId="6E7E6927" w14:textId="77777777" w:rsidR="0062620F" w:rsidRPr="000A6CD3" w:rsidRDefault="0062620F" w:rsidP="0062620F">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Natural selection</w:t>
      </w:r>
    </w:p>
    <w:p w14:paraId="0294E758" w14:textId="77777777" w:rsidR="0062620F" w:rsidRDefault="0062620F" w:rsidP="0062620F">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 xml:space="preserve">Heterozygosity </w:t>
      </w:r>
    </w:p>
    <w:p w14:paraId="3B941FA2" w14:textId="53540345" w:rsidR="0010358A" w:rsidRPr="000A6CD3" w:rsidRDefault="0010358A" w:rsidP="0062620F">
      <w:pPr>
        <w:pStyle w:val="ListParagraph"/>
        <w:spacing w:line="240" w:lineRule="auto"/>
        <w:ind w:left="0"/>
        <w:rPr>
          <w:rFonts w:ascii="Times New Roman" w:hAnsi="Times New Roman"/>
          <w:color w:val="000000" w:themeColor="text1"/>
          <w:sz w:val="24"/>
          <w:szCs w:val="24"/>
        </w:rPr>
      </w:pPr>
      <w:r>
        <w:rPr>
          <w:rFonts w:ascii="Times New Roman" w:hAnsi="Times New Roman"/>
          <w:color w:val="000000" w:themeColor="text1"/>
          <w:sz w:val="24"/>
          <w:szCs w:val="24"/>
        </w:rPr>
        <w:t>___</w:t>
      </w:r>
      <w:r>
        <w:rPr>
          <w:rFonts w:ascii="Times New Roman" w:hAnsi="Times New Roman"/>
          <w:color w:val="000000" w:themeColor="text1"/>
          <w:sz w:val="24"/>
          <w:szCs w:val="24"/>
        </w:rPr>
        <w:tab/>
        <w:t>Gene flow</w:t>
      </w:r>
    </w:p>
    <w:p w14:paraId="257BDD48" w14:textId="77777777" w:rsidR="0062620F" w:rsidRPr="000A6CD3" w:rsidRDefault="0062620F" w:rsidP="0062620F">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All of the above</w:t>
      </w:r>
    </w:p>
    <w:p w14:paraId="1BE4E37C" w14:textId="77777777" w:rsidR="0062620F" w:rsidRPr="000A6CD3" w:rsidRDefault="0062620F" w:rsidP="0062620F">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None of the above</w:t>
      </w:r>
    </w:p>
    <w:p w14:paraId="6BD6C63F" w14:textId="77777777" w:rsidR="00DD2025" w:rsidRPr="000A6CD3" w:rsidRDefault="00DD2025" w:rsidP="0062620F">
      <w:pPr>
        <w:rPr>
          <w:rFonts w:ascii="Times New Roman" w:hAnsi="Times New Roman"/>
          <w:color w:val="000000" w:themeColor="text1"/>
        </w:rPr>
      </w:pPr>
    </w:p>
    <w:p w14:paraId="383ADBAA" w14:textId="77777777" w:rsidR="00DD2025" w:rsidRPr="000A6CD3" w:rsidRDefault="00DD2025" w:rsidP="0062620F">
      <w:pPr>
        <w:rPr>
          <w:rFonts w:ascii="Times New Roman" w:hAnsi="Times New Roman"/>
          <w:color w:val="000000" w:themeColor="text1"/>
        </w:rPr>
      </w:pPr>
    </w:p>
    <w:p w14:paraId="0C13EAA4" w14:textId="29804098" w:rsidR="0062620F" w:rsidRPr="000A6CD3" w:rsidRDefault="006E48B5" w:rsidP="0062620F">
      <w:pPr>
        <w:rPr>
          <w:rFonts w:ascii="Times New Roman" w:hAnsi="Times New Roman"/>
          <w:color w:val="000000" w:themeColor="text1"/>
        </w:rPr>
      </w:pPr>
      <w:r w:rsidRPr="000A6CD3">
        <w:rPr>
          <w:rFonts w:ascii="Times New Roman" w:hAnsi="Times New Roman"/>
          <w:color w:val="000000" w:themeColor="text1"/>
        </w:rPr>
        <w:t>18</w:t>
      </w:r>
      <w:r w:rsidR="0062620F" w:rsidRPr="000A6CD3">
        <w:rPr>
          <w:rFonts w:ascii="Times New Roman" w:hAnsi="Times New Roman"/>
          <w:color w:val="000000" w:themeColor="text1"/>
        </w:rPr>
        <w:t>. Is it possible to prove that every bluebird has blue feathers? Why or why not? (4 points)</w:t>
      </w:r>
    </w:p>
    <w:p w14:paraId="731D3BDD" w14:textId="4FD4EC35" w:rsidR="0062620F" w:rsidRPr="000A6CD3" w:rsidRDefault="0062620F" w:rsidP="0062620F">
      <w:pPr>
        <w:rPr>
          <w:rFonts w:ascii="Times New Roman" w:hAnsi="Times New Roman"/>
          <w:color w:val="000000" w:themeColor="text1"/>
        </w:rPr>
      </w:pPr>
    </w:p>
    <w:p w14:paraId="36769122" w14:textId="7DC5645A" w:rsidR="00133AC1" w:rsidRPr="00A61642" w:rsidRDefault="00A61642" w:rsidP="0062620F">
      <w:pPr>
        <w:rPr>
          <w:rFonts w:ascii="Times New Roman" w:hAnsi="Times New Roman"/>
          <w:color w:val="FF0000"/>
        </w:rPr>
      </w:pPr>
      <w:r w:rsidRPr="00A61642">
        <w:rPr>
          <w:rFonts w:ascii="Times New Roman" w:hAnsi="Times New Roman"/>
          <w:color w:val="FF0000"/>
        </w:rPr>
        <w:t>No because you can never be certain that you have seen every bluebird.</w:t>
      </w:r>
    </w:p>
    <w:p w14:paraId="6EA6DC9B" w14:textId="126A1595" w:rsidR="00133AC1" w:rsidRPr="000A6CD3" w:rsidRDefault="00133AC1" w:rsidP="0062620F">
      <w:pPr>
        <w:rPr>
          <w:rFonts w:ascii="Times New Roman" w:hAnsi="Times New Roman"/>
          <w:color w:val="000000" w:themeColor="text1"/>
        </w:rPr>
      </w:pPr>
    </w:p>
    <w:p w14:paraId="0ACA9E91" w14:textId="1A31E550" w:rsidR="00133AC1" w:rsidRPr="000A6CD3" w:rsidRDefault="00133AC1" w:rsidP="0062620F">
      <w:pPr>
        <w:rPr>
          <w:rFonts w:ascii="Times New Roman" w:hAnsi="Times New Roman"/>
          <w:color w:val="000000" w:themeColor="text1"/>
        </w:rPr>
      </w:pPr>
    </w:p>
    <w:p w14:paraId="0736F03A" w14:textId="61AAA374" w:rsidR="00133AC1" w:rsidRPr="000A6CD3" w:rsidRDefault="00133AC1" w:rsidP="0062620F">
      <w:pPr>
        <w:rPr>
          <w:rFonts w:ascii="Times New Roman" w:hAnsi="Times New Roman"/>
          <w:color w:val="000000" w:themeColor="text1"/>
        </w:rPr>
      </w:pPr>
    </w:p>
    <w:p w14:paraId="6A4D96CB" w14:textId="77777777" w:rsidR="00133AC1" w:rsidRPr="000A6CD3" w:rsidRDefault="00133AC1" w:rsidP="0062620F">
      <w:pPr>
        <w:rPr>
          <w:rFonts w:ascii="Times New Roman" w:hAnsi="Times New Roman"/>
          <w:color w:val="000000" w:themeColor="text1"/>
        </w:rPr>
      </w:pPr>
    </w:p>
    <w:p w14:paraId="55E5416B" w14:textId="4509D76F" w:rsidR="000C7B06" w:rsidRPr="000A6CD3" w:rsidRDefault="006E48B5" w:rsidP="000C7B06">
      <w:pPr>
        <w:ind w:left="360" w:hanging="360"/>
        <w:rPr>
          <w:rFonts w:ascii="Times New Roman" w:hAnsi="Times New Roman"/>
          <w:color w:val="000000" w:themeColor="text1"/>
        </w:rPr>
      </w:pPr>
      <w:r w:rsidRPr="000A6CD3">
        <w:rPr>
          <w:rFonts w:ascii="Times New Roman" w:hAnsi="Times New Roman"/>
          <w:color w:val="000000" w:themeColor="text1"/>
        </w:rPr>
        <w:t>19</w:t>
      </w:r>
      <w:r w:rsidR="000C7B06" w:rsidRPr="000A6CD3">
        <w:rPr>
          <w:rFonts w:ascii="Times New Roman" w:hAnsi="Times New Roman"/>
          <w:color w:val="000000" w:themeColor="text1"/>
        </w:rPr>
        <w:t>. If the 10-meter width of our classroom represents the time since life first arose on Earth until the present, the most recent two hundred of years, since the beginning of the industrial revolution and thus the first substantial use of fossil fuels, the invention of plastics, electronics and the great majority of toxic chemicals, the invention of air travel and space flight, etc. all occurred in the last</w:t>
      </w:r>
    </w:p>
    <w:p w14:paraId="570B8CE5"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1 meter</w:t>
      </w:r>
    </w:p>
    <w:p w14:paraId="71292406"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1 centimeter (a bit less than ½ inch)</w:t>
      </w:r>
    </w:p>
    <w:p w14:paraId="5257FD87"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1 millimeter (about the width of a pen tip)</w:t>
      </w:r>
    </w:p>
    <w:p w14:paraId="14A60DEB"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100 micrometers (about the width of a piece of paper)</w:t>
      </w:r>
    </w:p>
    <w:p w14:paraId="4170BD19"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1 micrometer (about 1/20</w:t>
      </w:r>
      <w:r w:rsidRPr="000A6CD3">
        <w:rPr>
          <w:rFonts w:ascii="Times New Roman" w:hAnsi="Times New Roman"/>
          <w:color w:val="000000" w:themeColor="text1"/>
          <w:vertAlign w:val="superscript"/>
        </w:rPr>
        <w:t>th</w:t>
      </w:r>
      <w:r w:rsidRPr="000A6CD3">
        <w:rPr>
          <w:rFonts w:ascii="Times New Roman" w:hAnsi="Times New Roman"/>
          <w:color w:val="000000" w:themeColor="text1"/>
        </w:rPr>
        <w:t xml:space="preserve"> of the diameter of a human hair)</w:t>
      </w:r>
    </w:p>
    <w:p w14:paraId="1D1341EC" w14:textId="77777777" w:rsidR="000C7B06" w:rsidRPr="000A6CD3" w:rsidRDefault="000C7B06" w:rsidP="000C7B06">
      <w:pPr>
        <w:rPr>
          <w:rFonts w:ascii="Times New Roman" w:hAnsi="Times New Roman"/>
          <w:color w:val="000000" w:themeColor="text1"/>
        </w:rPr>
      </w:pPr>
    </w:p>
    <w:p w14:paraId="06D4CC69" w14:textId="1197E538" w:rsidR="000C7B06" w:rsidRPr="000A6CD3" w:rsidRDefault="006E48B5" w:rsidP="000C7B06">
      <w:pPr>
        <w:ind w:left="720" w:hanging="720"/>
        <w:rPr>
          <w:rFonts w:ascii="Times New Roman" w:hAnsi="Times New Roman"/>
          <w:color w:val="000000" w:themeColor="text1"/>
        </w:rPr>
      </w:pPr>
      <w:r w:rsidRPr="000A6CD3">
        <w:rPr>
          <w:rFonts w:ascii="Times New Roman" w:hAnsi="Times New Roman"/>
          <w:color w:val="000000" w:themeColor="text1"/>
        </w:rPr>
        <w:t>20</w:t>
      </w:r>
      <w:r w:rsidR="000C7B06" w:rsidRPr="000A6CD3">
        <w:rPr>
          <w:rFonts w:ascii="Times New Roman" w:hAnsi="Times New Roman"/>
          <w:color w:val="000000" w:themeColor="text1"/>
        </w:rPr>
        <w:t>. Which of the following is true of mutations</w:t>
      </w:r>
    </w:p>
    <w:p w14:paraId="2CB28B2C"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As far as anyone can tell they occur randomly</w:t>
      </w:r>
    </w:p>
    <w:p w14:paraId="5891E535"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When expressed in the phenotype they are more likely to reduce than increase individual fitness</w:t>
      </w:r>
    </w:p>
    <w:p w14:paraId="7013145E"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They are the ultimate source of new genetic variation</w:t>
      </w:r>
    </w:p>
    <w:p w14:paraId="27014C7E"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They increase the genetic diversity of populations and thus the potential of populations to evolve in response to new circumstances</w:t>
      </w:r>
    </w:p>
    <w:p w14:paraId="77E03870" w14:textId="5E2CCA49"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All the above</w:t>
      </w:r>
    </w:p>
    <w:p w14:paraId="6FE22981"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None of the above</w:t>
      </w:r>
    </w:p>
    <w:p w14:paraId="25E20D86" w14:textId="77777777" w:rsidR="000C7B06" w:rsidRPr="000A6CD3" w:rsidRDefault="000C7B06" w:rsidP="000C7B06">
      <w:pPr>
        <w:rPr>
          <w:rFonts w:ascii="Times New Roman" w:hAnsi="Times New Roman"/>
          <w:color w:val="000000" w:themeColor="text1"/>
        </w:rPr>
      </w:pPr>
    </w:p>
    <w:p w14:paraId="6C2D83B3" w14:textId="67E8F8CD" w:rsidR="000C7B06" w:rsidRPr="000A6CD3" w:rsidRDefault="006E48B5" w:rsidP="000C7B06">
      <w:pPr>
        <w:tabs>
          <w:tab w:val="left" w:pos="5745"/>
        </w:tabs>
        <w:rPr>
          <w:rFonts w:ascii="Times New Roman" w:hAnsi="Times New Roman"/>
          <w:color w:val="000000" w:themeColor="text1"/>
        </w:rPr>
      </w:pPr>
      <w:r w:rsidRPr="000A6CD3">
        <w:rPr>
          <w:rFonts w:ascii="Times New Roman" w:hAnsi="Times New Roman"/>
          <w:color w:val="000000" w:themeColor="text1"/>
        </w:rPr>
        <w:t>21</w:t>
      </w:r>
      <w:r w:rsidR="000C7B06" w:rsidRPr="000A6CD3">
        <w:rPr>
          <w:rFonts w:ascii="Times New Roman" w:hAnsi="Times New Roman"/>
          <w:color w:val="000000" w:themeColor="text1"/>
        </w:rPr>
        <w:t xml:space="preserve">.  Which graph </w:t>
      </w:r>
      <w:r w:rsidR="00B06E5C">
        <w:rPr>
          <w:rFonts w:ascii="Times New Roman" w:hAnsi="Times New Roman"/>
          <w:color w:val="000000" w:themeColor="text1"/>
        </w:rPr>
        <w:t xml:space="preserve">(some may be on the next page) </w:t>
      </w:r>
      <w:r w:rsidR="000C7B06" w:rsidRPr="000A6CD3">
        <w:rPr>
          <w:rFonts w:ascii="Times New Roman" w:hAnsi="Times New Roman"/>
          <w:color w:val="000000" w:themeColor="text1"/>
        </w:rPr>
        <w:t>represents directional selection? [The solid line is the earlier situation. The dotted line is the later situation. The x-axis is a quantitative (numerical) measure of the phenotype. The y-axis is the frequency of individuals with any given x-axis value.]</w:t>
      </w:r>
    </w:p>
    <w:p w14:paraId="292268CF" w14:textId="77777777" w:rsidR="000C7B06" w:rsidRPr="000A6CD3" w:rsidRDefault="000C7B06" w:rsidP="000C7B06">
      <w:pPr>
        <w:tabs>
          <w:tab w:val="left" w:pos="5745"/>
        </w:tabs>
        <w:rPr>
          <w:rFonts w:ascii="Times New Roman" w:hAnsi="Times New Roman"/>
          <w:color w:val="000000" w:themeColor="text1"/>
        </w:rPr>
      </w:pPr>
      <w:r w:rsidRPr="000A6CD3">
        <w:rPr>
          <w:noProof/>
          <w:color w:val="000000" w:themeColor="text1"/>
        </w:rPr>
        <w:lastRenderedPageBreak/>
        <w:t>A___</w:t>
      </w:r>
      <w:r w:rsidRPr="000A6CD3">
        <w:rPr>
          <w:noProof/>
          <w:color w:val="000000" w:themeColor="text1"/>
        </w:rPr>
        <w:drawing>
          <wp:inline distT="0" distB="0" distL="0" distR="0" wp14:anchorId="7B920B8F" wp14:editId="2CD25673">
            <wp:extent cx="1473200" cy="11245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3200" cy="1124585"/>
                    </a:xfrm>
                    <a:prstGeom prst="rect">
                      <a:avLst/>
                    </a:prstGeom>
                    <a:noFill/>
                    <a:ln>
                      <a:noFill/>
                    </a:ln>
                  </pic:spPr>
                </pic:pic>
              </a:graphicData>
            </a:graphic>
          </wp:inline>
        </w:drawing>
      </w:r>
      <w:r w:rsidRPr="000A6CD3">
        <w:rPr>
          <w:noProof/>
          <w:color w:val="000000" w:themeColor="text1"/>
        </w:rPr>
        <w:t>B___</w:t>
      </w:r>
      <w:r w:rsidRPr="000A6CD3">
        <w:rPr>
          <w:noProof/>
          <w:color w:val="000000" w:themeColor="text1"/>
        </w:rPr>
        <w:drawing>
          <wp:inline distT="0" distB="0" distL="0" distR="0" wp14:anchorId="1C4B4A07" wp14:editId="0F63B6A1">
            <wp:extent cx="1393190" cy="1066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3190" cy="1066800"/>
                    </a:xfrm>
                    <a:prstGeom prst="rect">
                      <a:avLst/>
                    </a:prstGeom>
                    <a:noFill/>
                    <a:ln>
                      <a:noFill/>
                    </a:ln>
                  </pic:spPr>
                </pic:pic>
              </a:graphicData>
            </a:graphic>
          </wp:inline>
        </w:drawing>
      </w:r>
      <w:r w:rsidRPr="000A6CD3">
        <w:rPr>
          <w:noProof/>
          <w:color w:val="000000" w:themeColor="text1"/>
        </w:rPr>
        <w:t>C ___</w:t>
      </w:r>
      <w:r w:rsidRPr="000A6CD3">
        <w:rPr>
          <w:noProof/>
          <w:color w:val="000000" w:themeColor="text1"/>
        </w:rPr>
        <w:drawing>
          <wp:inline distT="0" distB="0" distL="0" distR="0" wp14:anchorId="7F61E7EC" wp14:editId="6A0B33BB">
            <wp:extent cx="1284605" cy="103759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4605" cy="1037590"/>
                    </a:xfrm>
                    <a:prstGeom prst="rect">
                      <a:avLst/>
                    </a:prstGeom>
                    <a:noFill/>
                    <a:ln>
                      <a:noFill/>
                    </a:ln>
                  </pic:spPr>
                </pic:pic>
              </a:graphicData>
            </a:graphic>
          </wp:inline>
        </w:drawing>
      </w:r>
    </w:p>
    <w:p w14:paraId="281B8D90" w14:textId="77777777" w:rsidR="000C7B06" w:rsidRPr="000A6CD3" w:rsidRDefault="000C7B06" w:rsidP="000C7B06">
      <w:pPr>
        <w:tabs>
          <w:tab w:val="left" w:pos="5745"/>
        </w:tabs>
        <w:rPr>
          <w:rFonts w:ascii="Times New Roman" w:hAnsi="Times New Roman"/>
          <w:color w:val="000000" w:themeColor="text1"/>
        </w:rPr>
      </w:pPr>
      <w:r w:rsidRPr="000A6CD3">
        <w:rPr>
          <w:noProof/>
          <w:color w:val="000000" w:themeColor="text1"/>
        </w:rPr>
        <w:t xml:space="preserve">D___ </w:t>
      </w:r>
      <w:r w:rsidRPr="000A6CD3">
        <w:rPr>
          <w:noProof/>
          <w:color w:val="000000" w:themeColor="text1"/>
        </w:rPr>
        <w:drawing>
          <wp:inline distT="0" distB="0" distL="0" distR="0" wp14:anchorId="4ACC7575" wp14:editId="20C2F242">
            <wp:extent cx="1175385" cy="1117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5385" cy="1117600"/>
                    </a:xfrm>
                    <a:prstGeom prst="rect">
                      <a:avLst/>
                    </a:prstGeom>
                    <a:noFill/>
                    <a:ln>
                      <a:noFill/>
                    </a:ln>
                  </pic:spPr>
                </pic:pic>
              </a:graphicData>
            </a:graphic>
          </wp:inline>
        </w:drawing>
      </w:r>
      <w:r w:rsidRPr="000A6CD3">
        <w:rPr>
          <w:rFonts w:ascii="Times New Roman" w:hAnsi="Times New Roman"/>
          <w:color w:val="000000" w:themeColor="text1"/>
        </w:rPr>
        <w:t xml:space="preserve"> E___ None of the above.</w:t>
      </w:r>
    </w:p>
    <w:p w14:paraId="4412A847" w14:textId="77777777" w:rsidR="000C7B06" w:rsidRPr="000A6CD3" w:rsidRDefault="000C7B06" w:rsidP="000C7B06">
      <w:pPr>
        <w:ind w:left="360" w:hanging="360"/>
        <w:rPr>
          <w:rFonts w:ascii="Times New Roman" w:hAnsi="Times New Roman"/>
          <w:color w:val="000000" w:themeColor="text1"/>
        </w:rPr>
      </w:pPr>
    </w:p>
    <w:p w14:paraId="350DCA4B" w14:textId="77777777" w:rsidR="00DD2025" w:rsidRPr="000A6CD3" w:rsidRDefault="00DD2025" w:rsidP="000C7B06">
      <w:pPr>
        <w:rPr>
          <w:rFonts w:ascii="Times" w:hAnsi="Times"/>
          <w:color w:val="000000" w:themeColor="text1"/>
        </w:rPr>
      </w:pPr>
    </w:p>
    <w:p w14:paraId="139482A1" w14:textId="77777777" w:rsidR="00DD2025" w:rsidRPr="000A6CD3" w:rsidRDefault="00DD2025" w:rsidP="000C7B06">
      <w:pPr>
        <w:rPr>
          <w:rFonts w:ascii="Times" w:hAnsi="Times"/>
          <w:color w:val="000000" w:themeColor="text1"/>
        </w:rPr>
      </w:pPr>
    </w:p>
    <w:p w14:paraId="745561E9" w14:textId="77777777" w:rsidR="00DD2025" w:rsidRPr="000A6CD3" w:rsidRDefault="00DD2025" w:rsidP="000C7B06">
      <w:pPr>
        <w:rPr>
          <w:rFonts w:ascii="Times" w:hAnsi="Times"/>
          <w:color w:val="000000" w:themeColor="text1"/>
        </w:rPr>
      </w:pPr>
    </w:p>
    <w:p w14:paraId="389C1526" w14:textId="436427BD" w:rsidR="000C7B06" w:rsidRPr="000A6CD3" w:rsidRDefault="006E48B5" w:rsidP="000C7B06">
      <w:pPr>
        <w:rPr>
          <w:rFonts w:ascii="Times" w:hAnsi="Times"/>
          <w:color w:val="000000" w:themeColor="text1"/>
        </w:rPr>
      </w:pPr>
      <w:r w:rsidRPr="000A6CD3">
        <w:rPr>
          <w:rFonts w:ascii="Times" w:hAnsi="Times"/>
          <w:color w:val="000000" w:themeColor="text1"/>
        </w:rPr>
        <w:t>22</w:t>
      </w:r>
      <w:r w:rsidR="000C7B06" w:rsidRPr="000A6CD3">
        <w:rPr>
          <w:rFonts w:ascii="Times" w:hAnsi="Times"/>
          <w:color w:val="000000" w:themeColor="text1"/>
        </w:rPr>
        <w:t xml:space="preserve">. Which of the following examples was described as a case of stabilizing selection? </w:t>
      </w:r>
    </w:p>
    <w:p w14:paraId="56E42394" w14:textId="77777777" w:rsidR="000C7B06" w:rsidRPr="000A6CD3" w:rsidRDefault="000C7B06" w:rsidP="000C7B06">
      <w:pPr>
        <w:rPr>
          <w:rFonts w:ascii="Times" w:hAnsi="Times"/>
          <w:color w:val="000000" w:themeColor="text1"/>
        </w:rPr>
      </w:pPr>
      <w:r w:rsidRPr="000A6CD3">
        <w:rPr>
          <w:rFonts w:ascii="Times" w:hAnsi="Times"/>
          <w:color w:val="000000" w:themeColor="text1"/>
        </w:rPr>
        <w:t>___</w:t>
      </w:r>
      <w:r w:rsidRPr="000A6CD3">
        <w:rPr>
          <w:rFonts w:ascii="Times" w:hAnsi="Times"/>
          <w:color w:val="000000" w:themeColor="text1"/>
        </w:rPr>
        <w:tab/>
        <w:t>horn lengths of longhorn cattle.</w:t>
      </w:r>
    </w:p>
    <w:p w14:paraId="0935B744" w14:textId="77777777" w:rsidR="000C7B06" w:rsidRPr="000A6CD3" w:rsidRDefault="000C7B06" w:rsidP="000C7B06">
      <w:pPr>
        <w:rPr>
          <w:rFonts w:ascii="Times" w:hAnsi="Times"/>
          <w:color w:val="000000" w:themeColor="text1"/>
        </w:rPr>
      </w:pPr>
      <w:r w:rsidRPr="000A6CD3">
        <w:rPr>
          <w:rFonts w:ascii="Times" w:hAnsi="Times"/>
          <w:color w:val="000000" w:themeColor="text1"/>
        </w:rPr>
        <w:t>___</w:t>
      </w:r>
      <w:r w:rsidRPr="000A6CD3">
        <w:rPr>
          <w:rFonts w:ascii="Times" w:hAnsi="Times"/>
          <w:color w:val="000000" w:themeColor="text1"/>
        </w:rPr>
        <w:tab/>
        <w:t>selection for sickle cell heterozygotes in areas with malaria.</w:t>
      </w:r>
    </w:p>
    <w:p w14:paraId="6CC45EA7" w14:textId="77777777" w:rsidR="000C7B06" w:rsidRPr="000A6CD3" w:rsidRDefault="000C7B06" w:rsidP="000C7B06">
      <w:pPr>
        <w:rPr>
          <w:rFonts w:ascii="Times" w:hAnsi="Times"/>
          <w:color w:val="000000" w:themeColor="text1"/>
        </w:rPr>
      </w:pPr>
      <w:r w:rsidRPr="000A6CD3">
        <w:rPr>
          <w:rFonts w:ascii="Times" w:hAnsi="Times"/>
          <w:color w:val="000000" w:themeColor="text1"/>
        </w:rPr>
        <w:t>___</w:t>
      </w:r>
      <w:r w:rsidRPr="000A6CD3">
        <w:rPr>
          <w:rFonts w:ascii="Times" w:hAnsi="Times"/>
          <w:color w:val="000000" w:themeColor="text1"/>
        </w:rPr>
        <w:tab/>
        <w:t>beak depths of Galapagos finches on the island Daphne Major.</w:t>
      </w:r>
    </w:p>
    <w:p w14:paraId="44701A4A" w14:textId="77777777" w:rsidR="000C7B06" w:rsidRPr="000A6CD3" w:rsidRDefault="000C7B06" w:rsidP="000C7B06">
      <w:pPr>
        <w:rPr>
          <w:rFonts w:ascii="Times" w:hAnsi="Times"/>
          <w:color w:val="000000" w:themeColor="text1"/>
        </w:rPr>
      </w:pPr>
      <w:r w:rsidRPr="000A6CD3">
        <w:rPr>
          <w:rFonts w:ascii="Times" w:hAnsi="Times"/>
          <w:color w:val="000000" w:themeColor="text1"/>
        </w:rPr>
        <w:t>___</w:t>
      </w:r>
      <w:r w:rsidRPr="000A6CD3">
        <w:rPr>
          <w:rFonts w:ascii="Times" w:hAnsi="Times"/>
          <w:color w:val="000000" w:themeColor="text1"/>
        </w:rPr>
        <w:tab/>
        <w:t>birth weight of human babies.</w:t>
      </w:r>
    </w:p>
    <w:p w14:paraId="1BAD58D5" w14:textId="728687E1" w:rsidR="000C7B06" w:rsidRPr="000A6CD3" w:rsidRDefault="000C7B06" w:rsidP="000C7B06">
      <w:pPr>
        <w:rPr>
          <w:rFonts w:ascii="Times" w:hAnsi="Times"/>
          <w:color w:val="000000" w:themeColor="text1"/>
        </w:rPr>
      </w:pPr>
      <w:r w:rsidRPr="000A6CD3">
        <w:rPr>
          <w:rFonts w:ascii="Times" w:hAnsi="Times"/>
          <w:color w:val="000000" w:themeColor="text1"/>
        </w:rPr>
        <w:t>___</w:t>
      </w:r>
      <w:r w:rsidRPr="000A6CD3">
        <w:rPr>
          <w:rFonts w:ascii="Times" w:hAnsi="Times"/>
          <w:color w:val="000000" w:themeColor="text1"/>
        </w:rPr>
        <w:tab/>
      </w:r>
      <w:r w:rsidR="0042727F" w:rsidRPr="000A6CD3">
        <w:rPr>
          <w:rFonts w:ascii="Times" w:hAnsi="Times"/>
          <w:color w:val="000000" w:themeColor="text1"/>
        </w:rPr>
        <w:t>all</w:t>
      </w:r>
      <w:r w:rsidRPr="000A6CD3">
        <w:rPr>
          <w:rFonts w:ascii="Times" w:hAnsi="Times"/>
          <w:color w:val="000000" w:themeColor="text1"/>
        </w:rPr>
        <w:t xml:space="preserve"> the above.  </w:t>
      </w:r>
    </w:p>
    <w:p w14:paraId="6435B5F3" w14:textId="77777777" w:rsidR="000C7B06" w:rsidRPr="000A6CD3" w:rsidRDefault="000C7B06" w:rsidP="000C7B06">
      <w:pPr>
        <w:ind w:left="720" w:hanging="720"/>
        <w:rPr>
          <w:rFonts w:ascii="Times" w:hAnsi="Times"/>
          <w:color w:val="000000" w:themeColor="text1"/>
        </w:rPr>
      </w:pPr>
      <w:r w:rsidRPr="000A6CD3">
        <w:rPr>
          <w:rFonts w:ascii="Times" w:hAnsi="Times"/>
          <w:color w:val="000000" w:themeColor="text1"/>
        </w:rPr>
        <w:t>___</w:t>
      </w:r>
      <w:r w:rsidRPr="000A6CD3">
        <w:rPr>
          <w:rFonts w:ascii="Times" w:hAnsi="Times"/>
          <w:color w:val="000000" w:themeColor="text1"/>
        </w:rPr>
        <w:tab/>
        <w:t xml:space="preserve">none of the above. </w:t>
      </w:r>
    </w:p>
    <w:p w14:paraId="530DBB06" w14:textId="45B4774B" w:rsidR="000C7B06" w:rsidRPr="000A6CD3" w:rsidRDefault="000C7B06" w:rsidP="00F36E5D">
      <w:pPr>
        <w:rPr>
          <w:rFonts w:ascii="Times New Roman" w:hAnsi="Times New Roman"/>
          <w:color w:val="000000" w:themeColor="text1"/>
        </w:rPr>
      </w:pPr>
    </w:p>
    <w:p w14:paraId="43A1E05E" w14:textId="5E3C4404" w:rsidR="000C7B06" w:rsidRPr="000A6CD3" w:rsidRDefault="000C7B06" w:rsidP="000C7B06">
      <w:pPr>
        <w:rPr>
          <w:rFonts w:ascii="Times New Roman" w:hAnsi="Times New Roman"/>
          <w:color w:val="000000" w:themeColor="text1"/>
        </w:rPr>
      </w:pPr>
      <w:r w:rsidRPr="000A6CD3">
        <w:rPr>
          <w:rFonts w:ascii="Times" w:hAnsi="Times"/>
          <w:color w:val="000000" w:themeColor="text1"/>
        </w:rPr>
        <w:t>2</w:t>
      </w:r>
      <w:r w:rsidR="006E48B5" w:rsidRPr="000A6CD3">
        <w:rPr>
          <w:rFonts w:ascii="Times" w:hAnsi="Times"/>
          <w:color w:val="000000" w:themeColor="text1"/>
        </w:rPr>
        <w:t>3</w:t>
      </w:r>
      <w:r w:rsidRPr="000A6CD3">
        <w:rPr>
          <w:rFonts w:ascii="Times" w:hAnsi="Times"/>
          <w:color w:val="000000" w:themeColor="text1"/>
        </w:rPr>
        <w:t xml:space="preserve">. </w:t>
      </w:r>
      <w:r w:rsidRPr="000A6CD3">
        <w:rPr>
          <w:rFonts w:ascii="Times New Roman" w:hAnsi="Times New Roman"/>
          <w:color w:val="000000" w:themeColor="text1"/>
        </w:rPr>
        <w:t>Inbreeding is harmful because it</w:t>
      </w:r>
    </w:p>
    <w:p w14:paraId="34293D08"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maximizes the chance that deleterious dominant alleles will occur in homozygotes ___</w:t>
      </w:r>
      <w:r w:rsidRPr="000A6CD3">
        <w:rPr>
          <w:rFonts w:ascii="Times New Roman" w:hAnsi="Times New Roman"/>
          <w:color w:val="000000" w:themeColor="text1"/>
        </w:rPr>
        <w:tab/>
        <w:t xml:space="preserve">maximizes the chance that deleterious dominant alleles will occur in </w:t>
      </w:r>
    </w:p>
    <w:p w14:paraId="2D172F4E" w14:textId="77777777" w:rsidR="000C7B06" w:rsidRPr="000A6CD3" w:rsidRDefault="000C7B06" w:rsidP="000C7B06">
      <w:pPr>
        <w:ind w:firstLine="720"/>
        <w:rPr>
          <w:rFonts w:ascii="Times New Roman" w:hAnsi="Times New Roman"/>
          <w:color w:val="000000" w:themeColor="text1"/>
        </w:rPr>
      </w:pPr>
      <w:r w:rsidRPr="000A6CD3">
        <w:rPr>
          <w:rFonts w:ascii="Times New Roman" w:hAnsi="Times New Roman"/>
          <w:color w:val="000000" w:themeColor="text1"/>
        </w:rPr>
        <w:t>heterozygotes</w:t>
      </w:r>
    </w:p>
    <w:p w14:paraId="6D7E7D2E"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maximizes the chance that deleterious recessive alleles will occur in </w:t>
      </w:r>
      <w:r w:rsidRPr="000A6CD3">
        <w:rPr>
          <w:rFonts w:ascii="Times New Roman" w:hAnsi="Times New Roman"/>
          <w:color w:val="000000" w:themeColor="text1"/>
        </w:rPr>
        <w:tab/>
        <w:t>heterozygotes</w:t>
      </w:r>
    </w:p>
    <w:p w14:paraId="2895303E"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causes mutations</w:t>
      </w:r>
    </w:p>
    <w:p w14:paraId="7E688EF7" w14:textId="5E7F21D0"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w:t>
      </w:r>
    </w:p>
    <w:p w14:paraId="0C418EC6"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56D71B89" w14:textId="77777777" w:rsidR="000C7B06" w:rsidRPr="000A6CD3" w:rsidRDefault="000C7B06" w:rsidP="000C7B06">
      <w:pPr>
        <w:widowControl w:val="0"/>
        <w:adjustRightInd w:val="0"/>
        <w:spacing w:after="240"/>
        <w:contextualSpacing/>
        <w:rPr>
          <w:rFonts w:ascii="Times New Roman" w:hAnsi="Times New Roman"/>
          <w:color w:val="000000" w:themeColor="text1"/>
        </w:rPr>
      </w:pPr>
    </w:p>
    <w:p w14:paraId="15484870" w14:textId="490A47BC" w:rsidR="000C7B06" w:rsidRPr="000A6CD3" w:rsidRDefault="006E48B5" w:rsidP="000C7B06">
      <w:pPr>
        <w:ind w:left="360" w:hanging="360"/>
        <w:rPr>
          <w:rFonts w:ascii="Times New Roman" w:hAnsi="Times New Roman"/>
          <w:color w:val="000000" w:themeColor="text1"/>
        </w:rPr>
      </w:pPr>
      <w:r w:rsidRPr="000A6CD3">
        <w:rPr>
          <w:rFonts w:ascii="Times New Roman" w:hAnsi="Times New Roman"/>
          <w:color w:val="000000" w:themeColor="text1"/>
        </w:rPr>
        <w:t>2</w:t>
      </w:r>
      <w:r w:rsidR="000C7B06" w:rsidRPr="000A6CD3">
        <w:rPr>
          <w:rFonts w:ascii="Times New Roman" w:hAnsi="Times New Roman"/>
          <w:color w:val="000000" w:themeColor="text1"/>
        </w:rPr>
        <w:t xml:space="preserve">4. What is </w:t>
      </w:r>
      <w:r w:rsidR="000C7B06" w:rsidRPr="000A6CD3">
        <w:rPr>
          <w:rFonts w:ascii="Times New Roman" w:hAnsi="Times New Roman"/>
          <w:i/>
          <w:color w:val="000000" w:themeColor="text1"/>
          <w:u w:val="single"/>
        </w:rPr>
        <w:t>the</w:t>
      </w:r>
      <w:r w:rsidR="000C7B06" w:rsidRPr="000A6CD3">
        <w:rPr>
          <w:rFonts w:ascii="Times New Roman" w:hAnsi="Times New Roman"/>
          <w:color w:val="000000" w:themeColor="text1"/>
        </w:rPr>
        <w:t xml:space="preserve"> key characteristic of science done well? </w:t>
      </w:r>
    </w:p>
    <w:p w14:paraId="110FB939"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Science focuses upon natural phenomena.</w:t>
      </w:r>
    </w:p>
    <w:p w14:paraId="23416C97"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Science is based on running controlled experiments.</w:t>
      </w:r>
    </w:p>
    <w:p w14:paraId="1FEFAF21"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Science is restricted to questions of great importance to society.</w:t>
      </w:r>
    </w:p>
    <w:p w14:paraId="491E4966" w14:textId="77777777" w:rsidR="000C7B06"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Science focuses on natural processes</w:t>
      </w:r>
    </w:p>
    <w:p w14:paraId="54B33908" w14:textId="485CCAC6" w:rsidR="003C6CB4" w:rsidRPr="000A6CD3" w:rsidRDefault="003C6CB4" w:rsidP="000C7B06">
      <w:pPr>
        <w:ind w:left="720" w:hanging="720"/>
        <w:rPr>
          <w:rFonts w:ascii="Times New Roman" w:hAnsi="Times New Roman"/>
          <w:color w:val="000000" w:themeColor="text1"/>
        </w:rPr>
      </w:pPr>
      <w:r>
        <w:rPr>
          <w:rFonts w:ascii="Times New Roman" w:hAnsi="Times New Roman"/>
          <w:color w:val="000000" w:themeColor="text1"/>
        </w:rPr>
        <w:t>___</w:t>
      </w:r>
      <w:r>
        <w:rPr>
          <w:rFonts w:ascii="Times New Roman" w:hAnsi="Times New Roman"/>
          <w:color w:val="000000" w:themeColor="text1"/>
        </w:rPr>
        <w:tab/>
        <w:t>All of the above</w:t>
      </w:r>
    </w:p>
    <w:p w14:paraId="29F2A1AD" w14:textId="77777777"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 are the key characteristic of science done well.</w:t>
      </w:r>
    </w:p>
    <w:p w14:paraId="5C313899" w14:textId="77777777" w:rsidR="000C7B06" w:rsidRPr="000A6CD3" w:rsidRDefault="000C7B06" w:rsidP="000C7B06">
      <w:pPr>
        <w:ind w:left="720" w:hanging="720"/>
        <w:rPr>
          <w:rFonts w:ascii="Times New Roman" w:hAnsi="Times New Roman"/>
          <w:color w:val="000000" w:themeColor="text1"/>
        </w:rPr>
      </w:pPr>
    </w:p>
    <w:p w14:paraId="67551BBF" w14:textId="2A6EE1EC" w:rsidR="000C7B06" w:rsidRPr="000A6CD3" w:rsidRDefault="006E48B5" w:rsidP="000C7B06">
      <w:pPr>
        <w:rPr>
          <w:rFonts w:ascii="Times New Roman" w:hAnsi="Times New Roman"/>
          <w:color w:val="000000" w:themeColor="text1"/>
        </w:rPr>
      </w:pPr>
      <w:r w:rsidRPr="000A6CD3">
        <w:rPr>
          <w:rFonts w:ascii="Times New Roman" w:hAnsi="Times New Roman"/>
          <w:color w:val="000000" w:themeColor="text1"/>
        </w:rPr>
        <w:t>2</w:t>
      </w:r>
      <w:r w:rsidR="000C7B06" w:rsidRPr="000A6CD3">
        <w:rPr>
          <w:rFonts w:ascii="Times New Roman" w:hAnsi="Times New Roman"/>
          <w:color w:val="000000" w:themeColor="text1"/>
        </w:rPr>
        <w:t xml:space="preserve">5. Convergent evolution requires  </w:t>
      </w:r>
    </w:p>
    <w:p w14:paraId="47166A3E"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that humans determine which individuals survive and reproduce.</w:t>
      </w:r>
    </w:p>
    <w:p w14:paraId="41F6B007"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recent common ancestors.</w:t>
      </w:r>
    </w:p>
    <w:p w14:paraId="2FCBDEC6"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similar selective forces acting upon different species.</w:t>
      </w:r>
    </w:p>
    <w:p w14:paraId="3B2E30CA"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complex organisms such as vertebrates.</w:t>
      </w:r>
    </w:p>
    <w:p w14:paraId="76128D92"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w:t>
      </w:r>
    </w:p>
    <w:p w14:paraId="40CE1239"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52A17E14" w14:textId="77777777" w:rsidR="000C7B06" w:rsidRPr="000A6CD3" w:rsidRDefault="000C7B06" w:rsidP="000C7B06">
      <w:pPr>
        <w:rPr>
          <w:rFonts w:ascii="Times New Roman" w:hAnsi="Times New Roman"/>
          <w:color w:val="000000" w:themeColor="text1"/>
        </w:rPr>
      </w:pPr>
    </w:p>
    <w:p w14:paraId="186EB49D" w14:textId="2459D6C8" w:rsidR="000C7B06" w:rsidRPr="000A6CD3" w:rsidRDefault="006E48B5"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rPr>
        <w:t>26</w:t>
      </w:r>
      <w:r w:rsidR="000C7B06" w:rsidRPr="000A6CD3">
        <w:rPr>
          <w:rFonts w:ascii="Times New Roman" w:hAnsi="Times New Roman"/>
          <w:color w:val="000000" w:themeColor="text1"/>
        </w:rPr>
        <w:t xml:space="preserve">. </w:t>
      </w:r>
      <w:r w:rsidR="000C7B06" w:rsidRPr="000A6CD3">
        <w:rPr>
          <w:rFonts w:ascii="Times New Roman" w:hAnsi="Times New Roman"/>
          <w:color w:val="000000" w:themeColor="text1"/>
          <w:sz w:val="24"/>
          <w:szCs w:val="24"/>
        </w:rPr>
        <w:t xml:space="preserve">Genetic drift is most important to </w:t>
      </w:r>
      <w:r w:rsidR="000C7B06" w:rsidRPr="000A6CD3">
        <w:rPr>
          <w:rFonts w:ascii="Times New Roman" w:hAnsi="Times New Roman"/>
          <w:color w:val="000000" w:themeColor="text1"/>
          <w:sz w:val="24"/>
          <w:szCs w:val="24"/>
          <w:u w:val="single"/>
        </w:rPr>
        <w:t xml:space="preserve">                      </w:t>
      </w:r>
      <w:r w:rsidR="000C7B06" w:rsidRPr="000A6CD3">
        <w:rPr>
          <w:rFonts w:ascii="Times New Roman" w:hAnsi="Times New Roman"/>
          <w:color w:val="000000" w:themeColor="text1"/>
          <w:sz w:val="24"/>
          <w:szCs w:val="24"/>
        </w:rPr>
        <w:t xml:space="preserve"> populations.</w:t>
      </w:r>
    </w:p>
    <w:p w14:paraId="6A139B5D" w14:textId="77777777" w:rsidR="000C7B06" w:rsidRPr="000A6CD3" w:rsidRDefault="000C7B06"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small</w:t>
      </w:r>
    </w:p>
    <w:p w14:paraId="0D3C1EB2" w14:textId="77777777" w:rsidR="000C7B06" w:rsidRPr="000A6CD3" w:rsidRDefault="000C7B06"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large</w:t>
      </w:r>
    </w:p>
    <w:p w14:paraId="56725952" w14:textId="77777777" w:rsidR="000C7B06" w:rsidRPr="000A6CD3" w:rsidRDefault="000C7B06"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adaptive</w:t>
      </w:r>
    </w:p>
    <w:p w14:paraId="7BD983A4" w14:textId="77777777" w:rsidR="000C7B06" w:rsidRPr="000A6CD3" w:rsidRDefault="000C7B06"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migratory</w:t>
      </w:r>
    </w:p>
    <w:p w14:paraId="629C1726" w14:textId="77777777" w:rsidR="000C7B06" w:rsidRPr="000A6CD3" w:rsidRDefault="000C7B06"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___</w:t>
      </w:r>
      <w:r w:rsidRPr="000A6CD3">
        <w:rPr>
          <w:rFonts w:ascii="Times New Roman" w:hAnsi="Times New Roman"/>
          <w:color w:val="000000" w:themeColor="text1"/>
          <w:sz w:val="24"/>
          <w:szCs w:val="24"/>
        </w:rPr>
        <w:tab/>
        <w:t>nonmigratory</w:t>
      </w:r>
    </w:p>
    <w:p w14:paraId="1930EE4A" w14:textId="77777777" w:rsidR="000C7B06" w:rsidRPr="000A6CD3" w:rsidRDefault="000C7B06" w:rsidP="000C7B06">
      <w:pPr>
        <w:pStyle w:val="ListParagraph"/>
        <w:spacing w:line="240" w:lineRule="auto"/>
        <w:ind w:left="0"/>
        <w:rPr>
          <w:rFonts w:ascii="Times New Roman" w:hAnsi="Times New Roman"/>
          <w:color w:val="000000" w:themeColor="text1"/>
          <w:sz w:val="24"/>
          <w:szCs w:val="24"/>
        </w:rPr>
      </w:pPr>
    </w:p>
    <w:p w14:paraId="2FA5C096" w14:textId="4D1AAF03" w:rsidR="00DD2025" w:rsidRPr="000A6CD3" w:rsidRDefault="00DD2025" w:rsidP="00DD2025">
      <w:pPr>
        <w:rPr>
          <w:rFonts w:ascii="Times New Roman" w:hAnsi="Times New Roman"/>
          <w:color w:val="000000" w:themeColor="text1"/>
        </w:rPr>
      </w:pPr>
      <w:r w:rsidRPr="000A6CD3">
        <w:rPr>
          <w:rFonts w:ascii="Times New Roman" w:hAnsi="Times New Roman"/>
          <w:color w:val="000000" w:themeColor="text1"/>
        </w:rPr>
        <w:t>27. Succinctly but precisely explain the difference between the definitions of a species and a population.</w:t>
      </w:r>
    </w:p>
    <w:p w14:paraId="04DA0221" w14:textId="77777777" w:rsidR="00DD2025" w:rsidRPr="000A6CD3" w:rsidRDefault="00DD2025" w:rsidP="00DD2025">
      <w:pPr>
        <w:rPr>
          <w:rFonts w:ascii="Times New Roman" w:hAnsi="Times New Roman"/>
          <w:color w:val="000000" w:themeColor="text1"/>
        </w:rPr>
      </w:pPr>
    </w:p>
    <w:p w14:paraId="6AF0E7FC" w14:textId="678B7AD0" w:rsidR="00DD2025" w:rsidRPr="00A61642" w:rsidRDefault="00A61642" w:rsidP="00DD2025">
      <w:pPr>
        <w:rPr>
          <w:rFonts w:ascii="Times New Roman" w:hAnsi="Times New Roman"/>
          <w:color w:val="FF0000"/>
        </w:rPr>
      </w:pPr>
      <w:r w:rsidRPr="00A61642">
        <w:rPr>
          <w:rFonts w:ascii="Times New Roman" w:hAnsi="Times New Roman"/>
          <w:color w:val="FF0000"/>
        </w:rPr>
        <w:t>A species is a group of organisms with the potential to produce fertile offspring under natural conditions if they have an opportunity to do so.</w:t>
      </w:r>
    </w:p>
    <w:p w14:paraId="5FEC3D60" w14:textId="77777777" w:rsidR="00A61642" w:rsidRPr="00A61642" w:rsidRDefault="00A61642" w:rsidP="00DD2025">
      <w:pPr>
        <w:rPr>
          <w:rFonts w:ascii="Times New Roman" w:hAnsi="Times New Roman"/>
          <w:color w:val="FF0000"/>
        </w:rPr>
      </w:pPr>
    </w:p>
    <w:p w14:paraId="3B79EF27" w14:textId="36E8038F" w:rsidR="00A61642" w:rsidRPr="00A61642" w:rsidRDefault="00A61642" w:rsidP="00DD2025">
      <w:pPr>
        <w:rPr>
          <w:rFonts w:ascii="Times New Roman" w:hAnsi="Times New Roman"/>
          <w:color w:val="FF0000"/>
        </w:rPr>
      </w:pPr>
      <w:r w:rsidRPr="00A61642">
        <w:rPr>
          <w:rFonts w:ascii="Times New Roman" w:hAnsi="Times New Roman"/>
          <w:color w:val="FF0000"/>
        </w:rPr>
        <w:t xml:space="preserve">A population is a group of organisms with both the potential and opportunity to produce fertile offspring under natural conditions. </w:t>
      </w:r>
    </w:p>
    <w:p w14:paraId="43AC7C18" w14:textId="77777777" w:rsidR="000A6CD3" w:rsidRPr="000A6CD3" w:rsidRDefault="000A6CD3" w:rsidP="000C7B06">
      <w:pPr>
        <w:pStyle w:val="ListParagraph"/>
        <w:spacing w:line="240" w:lineRule="auto"/>
        <w:ind w:left="0"/>
        <w:rPr>
          <w:rFonts w:ascii="Times New Roman" w:hAnsi="Times New Roman"/>
          <w:color w:val="000000" w:themeColor="text1"/>
          <w:sz w:val="24"/>
          <w:szCs w:val="24"/>
        </w:rPr>
      </w:pPr>
    </w:p>
    <w:p w14:paraId="4F23DB96" w14:textId="77777777" w:rsidR="003C6CB4" w:rsidRDefault="003C6CB4" w:rsidP="000C7B06">
      <w:pPr>
        <w:pStyle w:val="ListParagraph"/>
        <w:spacing w:line="240" w:lineRule="auto"/>
        <w:ind w:left="0"/>
        <w:rPr>
          <w:rFonts w:ascii="Times New Roman" w:hAnsi="Times New Roman"/>
          <w:color w:val="000000" w:themeColor="text1"/>
          <w:sz w:val="24"/>
          <w:szCs w:val="24"/>
        </w:rPr>
      </w:pPr>
    </w:p>
    <w:p w14:paraId="05324C6D" w14:textId="423BCB92" w:rsidR="000C7B06" w:rsidRPr="000A6CD3" w:rsidRDefault="006E48B5" w:rsidP="000C7B06">
      <w:pPr>
        <w:pStyle w:val="ListParagraph"/>
        <w:spacing w:line="240" w:lineRule="auto"/>
        <w:ind w:left="0"/>
        <w:rPr>
          <w:rFonts w:ascii="Times New Roman" w:hAnsi="Times New Roman"/>
          <w:color w:val="000000" w:themeColor="text1"/>
          <w:sz w:val="24"/>
          <w:szCs w:val="24"/>
        </w:rPr>
      </w:pPr>
      <w:r w:rsidRPr="000A6CD3">
        <w:rPr>
          <w:rFonts w:ascii="Times New Roman" w:hAnsi="Times New Roman"/>
          <w:color w:val="000000" w:themeColor="text1"/>
          <w:sz w:val="24"/>
          <w:szCs w:val="24"/>
        </w:rPr>
        <w:t>2</w:t>
      </w:r>
      <w:r w:rsidR="00DD2025" w:rsidRPr="000A6CD3">
        <w:rPr>
          <w:rFonts w:ascii="Times New Roman" w:hAnsi="Times New Roman"/>
          <w:color w:val="000000" w:themeColor="text1"/>
          <w:sz w:val="24"/>
          <w:szCs w:val="24"/>
        </w:rPr>
        <w:t>8</w:t>
      </w:r>
      <w:r w:rsidR="000C7B06" w:rsidRPr="000A6CD3">
        <w:rPr>
          <w:rFonts w:ascii="Times New Roman" w:hAnsi="Times New Roman"/>
          <w:color w:val="000000" w:themeColor="text1"/>
          <w:sz w:val="24"/>
          <w:szCs w:val="24"/>
        </w:rPr>
        <w:t xml:space="preserve">. Which of the following does </w:t>
      </w:r>
      <w:r w:rsidR="000C7B06" w:rsidRPr="000A6CD3">
        <w:rPr>
          <w:rFonts w:ascii="Times New Roman" w:hAnsi="Times New Roman"/>
          <w:i/>
          <w:color w:val="000000" w:themeColor="text1"/>
          <w:sz w:val="24"/>
          <w:szCs w:val="24"/>
          <w:u w:val="single"/>
        </w:rPr>
        <w:t>not</w:t>
      </w:r>
      <w:r w:rsidR="000C7B06" w:rsidRPr="000A6CD3">
        <w:rPr>
          <w:rFonts w:ascii="Times New Roman" w:hAnsi="Times New Roman"/>
          <w:color w:val="000000" w:themeColor="text1"/>
          <w:sz w:val="24"/>
          <w:szCs w:val="24"/>
        </w:rPr>
        <w:t xml:space="preserve"> make sense given the logic of evolution by natural </w:t>
      </w:r>
      <w:r w:rsidR="00987328">
        <w:rPr>
          <w:rFonts w:ascii="Times New Roman" w:hAnsi="Times New Roman"/>
          <w:color w:val="000000" w:themeColor="text1"/>
          <w:sz w:val="24"/>
          <w:szCs w:val="24"/>
        </w:rPr>
        <w:t>(question should have said “</w:t>
      </w:r>
      <w:r w:rsidR="00457846" w:rsidRPr="001C3940">
        <w:rPr>
          <w:rFonts w:ascii="Times New Roman" w:hAnsi="Times New Roman"/>
          <w:color w:val="FF0000"/>
          <w:sz w:val="24"/>
          <w:szCs w:val="24"/>
        </w:rPr>
        <w:t>or artificial</w:t>
      </w:r>
      <w:r w:rsidR="00987328">
        <w:rPr>
          <w:rFonts w:ascii="Times New Roman" w:hAnsi="Times New Roman"/>
          <w:color w:val="FF0000"/>
          <w:sz w:val="24"/>
          <w:szCs w:val="24"/>
        </w:rPr>
        <w:t xml:space="preserve">”) </w:t>
      </w:r>
      <w:r w:rsidR="000C7B06" w:rsidRPr="000A6CD3">
        <w:rPr>
          <w:rFonts w:ascii="Times New Roman" w:hAnsi="Times New Roman"/>
          <w:color w:val="000000" w:themeColor="text1"/>
          <w:sz w:val="24"/>
          <w:szCs w:val="24"/>
        </w:rPr>
        <w:t>selection and what you have learned about the species in question?</w:t>
      </w:r>
    </w:p>
    <w:p w14:paraId="75AAA645" w14:textId="7975606E" w:rsidR="000C7B06" w:rsidRPr="000A6CD3" w:rsidRDefault="000C7B06" w:rsidP="000C7B06">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Commercial fishing with nets will lead to an increase in the size a maturity of harvested fish species.</w:t>
      </w:r>
      <w:r w:rsidR="00987328">
        <w:rPr>
          <w:rFonts w:ascii="Times New Roman" w:hAnsi="Times New Roman"/>
          <w:color w:val="000000" w:themeColor="text1"/>
        </w:rPr>
        <w:t xml:space="preserve"> </w:t>
      </w:r>
    </w:p>
    <w:p w14:paraId="2EB99982"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If an El Niño causes a drought in the Galapagos Islands, then the bills of the </w:t>
      </w:r>
      <w:r w:rsidRPr="000A6CD3">
        <w:rPr>
          <w:rFonts w:ascii="Times New Roman" w:hAnsi="Times New Roman"/>
          <w:color w:val="000000" w:themeColor="text1"/>
        </w:rPr>
        <w:tab/>
        <w:t>finches on Daphne Island will evolve to a larger size.</w:t>
      </w:r>
    </w:p>
    <w:p w14:paraId="2142CE32" w14:textId="465A5179"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If a new antibiotic is invented and widely used, it will eventually become useless</w:t>
      </w:r>
      <w:r w:rsidR="00642901">
        <w:rPr>
          <w:rFonts w:ascii="Times New Roman" w:hAnsi="Times New Roman"/>
          <w:color w:val="000000" w:themeColor="text1"/>
        </w:rPr>
        <w:t>.</w:t>
      </w:r>
    </w:p>
    <w:p w14:paraId="1AED0FF6"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If a new herbicide is invented to replace Roundup and widely used, weeds will </w:t>
      </w:r>
      <w:r w:rsidRPr="000A6CD3">
        <w:rPr>
          <w:rFonts w:ascii="Times New Roman" w:hAnsi="Times New Roman"/>
          <w:color w:val="000000" w:themeColor="text1"/>
        </w:rPr>
        <w:tab/>
        <w:t>eventually become resistant to it.</w:t>
      </w:r>
    </w:p>
    <w:p w14:paraId="138A01E6"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 make sense.</w:t>
      </w:r>
    </w:p>
    <w:p w14:paraId="30778A81" w14:textId="53C52096"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 make sense.</w:t>
      </w:r>
    </w:p>
    <w:p w14:paraId="4C7FFD9F" w14:textId="6531A283" w:rsidR="000C7B06" w:rsidRPr="000A6CD3" w:rsidRDefault="000C7B06" w:rsidP="000C7B06">
      <w:pPr>
        <w:ind w:left="360" w:hanging="360"/>
        <w:rPr>
          <w:rFonts w:ascii="Times New Roman" w:hAnsi="Times New Roman"/>
          <w:color w:val="000000" w:themeColor="text1"/>
        </w:rPr>
      </w:pPr>
    </w:p>
    <w:p w14:paraId="42954267" w14:textId="7B1CD434" w:rsidR="000C7B06" w:rsidRPr="000A6CD3" w:rsidRDefault="006E48B5" w:rsidP="000C7B06">
      <w:pPr>
        <w:widowControl w:val="0"/>
        <w:adjustRightInd w:val="0"/>
        <w:spacing w:after="240"/>
        <w:contextualSpacing/>
        <w:rPr>
          <w:rFonts w:ascii="Times New Roman" w:hAnsi="Times New Roman"/>
          <w:color w:val="000000" w:themeColor="text1"/>
        </w:rPr>
      </w:pPr>
      <w:r w:rsidRPr="000A6CD3">
        <w:rPr>
          <w:rFonts w:ascii="Times New Roman" w:hAnsi="Times New Roman"/>
          <w:color w:val="000000" w:themeColor="text1"/>
        </w:rPr>
        <w:t>2</w:t>
      </w:r>
      <w:r w:rsidR="00DD2025" w:rsidRPr="000A6CD3">
        <w:rPr>
          <w:rFonts w:ascii="Times New Roman" w:hAnsi="Times New Roman"/>
          <w:color w:val="000000" w:themeColor="text1"/>
        </w:rPr>
        <w:t>9</w:t>
      </w:r>
      <w:r w:rsidR="000C7B06" w:rsidRPr="000A6CD3">
        <w:rPr>
          <w:rFonts w:ascii="Times New Roman" w:hAnsi="Times New Roman"/>
          <w:color w:val="000000" w:themeColor="text1"/>
        </w:rPr>
        <w:t>. What is the difference between micro- and macroevolution?</w:t>
      </w:r>
    </w:p>
    <w:p w14:paraId="73214CD8" w14:textId="77777777" w:rsidR="000C7B06" w:rsidRPr="000A6CD3" w:rsidRDefault="000C7B06" w:rsidP="000C7B06">
      <w:pPr>
        <w:widowControl w:val="0"/>
        <w:adjustRightInd w:val="0"/>
        <w:spacing w:after="240"/>
        <w:contextualSpacing/>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Microevolution describes the evolution of small organisms, such as insects, </w:t>
      </w:r>
      <w:r w:rsidRPr="000A6CD3">
        <w:rPr>
          <w:rFonts w:ascii="Times New Roman" w:hAnsi="Times New Roman"/>
          <w:color w:val="000000" w:themeColor="text1"/>
        </w:rPr>
        <w:tab/>
        <w:t xml:space="preserve">while macroevolution describes the evolution of large organisms, like people and </w:t>
      </w:r>
      <w:r w:rsidRPr="000A6CD3">
        <w:rPr>
          <w:rFonts w:ascii="Times New Roman" w:hAnsi="Times New Roman"/>
          <w:color w:val="000000" w:themeColor="text1"/>
        </w:rPr>
        <w:tab/>
        <w:t xml:space="preserve">elephants. </w:t>
      </w:r>
    </w:p>
    <w:p w14:paraId="5F8DFC18" w14:textId="77777777" w:rsidR="000C7B06" w:rsidRPr="000A6CD3" w:rsidRDefault="000C7B06" w:rsidP="000C7B06">
      <w:pPr>
        <w:widowControl w:val="0"/>
        <w:adjustRightInd w:val="0"/>
        <w:spacing w:after="240"/>
        <w:contextualSpacing/>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Microevolution describes the evolution of microscopic entities, such as </w:t>
      </w:r>
      <w:r w:rsidRPr="000A6CD3">
        <w:rPr>
          <w:rFonts w:ascii="Times New Roman" w:hAnsi="Times New Roman"/>
          <w:color w:val="000000" w:themeColor="text1"/>
        </w:rPr>
        <w:tab/>
        <w:t xml:space="preserve">molecules and proteins, while macroevolution describes the evolution of whole </w:t>
      </w:r>
      <w:r w:rsidRPr="000A6CD3">
        <w:rPr>
          <w:rFonts w:ascii="Times New Roman" w:hAnsi="Times New Roman"/>
          <w:color w:val="000000" w:themeColor="text1"/>
        </w:rPr>
        <w:tab/>
        <w:t xml:space="preserve">organisms. </w:t>
      </w:r>
    </w:p>
    <w:p w14:paraId="650D07D9" w14:textId="07B4E1E2" w:rsidR="000C7B06" w:rsidRPr="000A6CD3" w:rsidRDefault="000C7B06" w:rsidP="000C7B06">
      <w:pPr>
        <w:widowControl w:val="0"/>
        <w:adjustRightInd w:val="0"/>
        <w:spacing w:after="240"/>
        <w:ind w:left="720" w:hanging="720"/>
        <w:contextualSpacing/>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Microevolution describes the evolution of populations, while macroevolution describes the evolution of new species. </w:t>
      </w:r>
    </w:p>
    <w:p w14:paraId="3FF2F596" w14:textId="19036152" w:rsidR="000C7B06" w:rsidRPr="000A6CD3" w:rsidRDefault="000C7B06" w:rsidP="00C937BF">
      <w:pPr>
        <w:widowControl w:val="0"/>
        <w:adjustRightInd w:val="0"/>
        <w:spacing w:after="240"/>
        <w:ind w:left="720" w:hanging="720"/>
        <w:contextualSpacing/>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Microevolution describes the evolution of </w:t>
      </w:r>
      <w:r w:rsidR="00C937BF" w:rsidRPr="000A6CD3">
        <w:rPr>
          <w:rFonts w:ascii="Times New Roman" w:hAnsi="Times New Roman"/>
          <w:color w:val="000000" w:themeColor="text1"/>
        </w:rPr>
        <w:t xml:space="preserve">individual </w:t>
      </w:r>
      <w:r w:rsidRPr="000A6CD3">
        <w:rPr>
          <w:rFonts w:ascii="Times New Roman" w:hAnsi="Times New Roman"/>
          <w:color w:val="000000" w:themeColor="text1"/>
        </w:rPr>
        <w:t xml:space="preserve">organisms over their lifetimes, while macroevolution describes the evolution of organisms over multiple generations. </w:t>
      </w:r>
    </w:p>
    <w:p w14:paraId="66C44897" w14:textId="32C8EFC4" w:rsidR="000C7B06" w:rsidRPr="000A6CD3" w:rsidRDefault="000C7B06" w:rsidP="000C7B06">
      <w:pPr>
        <w:widowControl w:val="0"/>
        <w:adjustRightInd w:val="0"/>
        <w:spacing w:after="240"/>
        <w:contextualSpacing/>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None of the above. </w:t>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 are wrong.</w:t>
      </w:r>
    </w:p>
    <w:p w14:paraId="0FB5D34B" w14:textId="77777777" w:rsidR="000C7B06" w:rsidRPr="000A6CD3" w:rsidRDefault="000C7B06" w:rsidP="000C7B06">
      <w:pPr>
        <w:widowControl w:val="0"/>
        <w:adjustRightInd w:val="0"/>
        <w:rPr>
          <w:rFonts w:ascii="Times New Roman" w:hAnsi="Times New Roman"/>
          <w:color w:val="000000" w:themeColor="text1"/>
        </w:rPr>
      </w:pPr>
    </w:p>
    <w:p w14:paraId="6C13BB7E" w14:textId="2EA41368" w:rsidR="000C7B06" w:rsidRPr="000A6CD3" w:rsidRDefault="000A6CD3" w:rsidP="000C7B06">
      <w:pPr>
        <w:rPr>
          <w:rFonts w:ascii="Times New Roman" w:hAnsi="Times New Roman"/>
          <w:color w:val="000000" w:themeColor="text1"/>
        </w:rPr>
      </w:pPr>
      <w:r w:rsidRPr="000A6CD3">
        <w:rPr>
          <w:rFonts w:ascii="Times New Roman" w:hAnsi="Times New Roman"/>
          <w:color w:val="000000" w:themeColor="text1"/>
        </w:rPr>
        <w:t>30</w:t>
      </w:r>
      <w:r w:rsidR="000C7B06" w:rsidRPr="000A6CD3">
        <w:rPr>
          <w:rFonts w:ascii="Times New Roman" w:hAnsi="Times New Roman"/>
          <w:color w:val="000000" w:themeColor="text1"/>
        </w:rPr>
        <w:t xml:space="preserve">. Which of the following was used </w:t>
      </w:r>
      <w:r w:rsidR="00642901">
        <w:rPr>
          <w:rFonts w:ascii="Times New Roman" w:hAnsi="Times New Roman"/>
          <w:color w:val="000000" w:themeColor="text1"/>
        </w:rPr>
        <w:t xml:space="preserve">in class, the text, or simulations </w:t>
      </w:r>
      <w:r w:rsidR="000C7B06" w:rsidRPr="000A6CD3">
        <w:rPr>
          <w:rFonts w:ascii="Times New Roman" w:hAnsi="Times New Roman"/>
          <w:color w:val="000000" w:themeColor="text1"/>
        </w:rPr>
        <w:t xml:space="preserve">as example of </w:t>
      </w:r>
      <w:r w:rsidR="00642901">
        <w:rPr>
          <w:rFonts w:ascii="Times New Roman" w:hAnsi="Times New Roman"/>
          <w:color w:val="000000" w:themeColor="text1"/>
        </w:rPr>
        <w:t>directional</w:t>
      </w:r>
      <w:r w:rsidR="000C7B06" w:rsidRPr="000A6CD3">
        <w:rPr>
          <w:rFonts w:ascii="Times New Roman" w:hAnsi="Times New Roman"/>
          <w:color w:val="000000" w:themeColor="text1"/>
        </w:rPr>
        <w:t xml:space="preserve"> selection? </w:t>
      </w:r>
    </w:p>
    <w:p w14:paraId="4C0CD253"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horns of cattle</w:t>
      </w:r>
    </w:p>
    <w:p w14:paraId="22ED963E"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finch bills</w:t>
      </w:r>
    </w:p>
    <w:p w14:paraId="0FA98512" w14:textId="77777777" w:rsidR="000C7B06" w:rsidRPr="001C3940" w:rsidRDefault="000C7B06" w:rsidP="000C7B06">
      <w:pPr>
        <w:rPr>
          <w:rFonts w:ascii="Times New Roman" w:hAnsi="Times New Roman"/>
          <w:strike/>
          <w:color w:val="FF0000"/>
        </w:rPr>
      </w:pPr>
      <w:r w:rsidRPr="000A6CD3">
        <w:rPr>
          <w:rFonts w:ascii="Times New Roman" w:hAnsi="Times New Roman"/>
          <w:color w:val="000000" w:themeColor="text1"/>
        </w:rPr>
        <w:lastRenderedPageBreak/>
        <w:t>___</w:t>
      </w:r>
      <w:r w:rsidRPr="000A6CD3">
        <w:rPr>
          <w:rFonts w:ascii="Times New Roman" w:hAnsi="Times New Roman"/>
          <w:color w:val="000000" w:themeColor="text1"/>
        </w:rPr>
        <w:tab/>
      </w:r>
      <w:r w:rsidRPr="001C3940">
        <w:rPr>
          <w:rFonts w:ascii="Times New Roman" w:hAnsi="Times New Roman"/>
          <w:strike/>
          <w:color w:val="FF0000"/>
        </w:rPr>
        <w:t>sizes of African Seedcracker finches</w:t>
      </w:r>
    </w:p>
    <w:p w14:paraId="7562AE05" w14:textId="04DE22F6"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642901">
        <w:rPr>
          <w:rFonts w:ascii="Times New Roman" w:hAnsi="Times New Roman"/>
          <w:color w:val="000000" w:themeColor="text1"/>
        </w:rPr>
        <w:t>peppered moths</w:t>
      </w:r>
    </w:p>
    <w:p w14:paraId="506E9049" w14:textId="4714B38A"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w:t>
      </w:r>
    </w:p>
    <w:p w14:paraId="3CA21617" w14:textId="77777777" w:rsidR="000C7B06" w:rsidRPr="000A6CD3" w:rsidRDefault="000C7B06" w:rsidP="000C7B06">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3C346F0E" w14:textId="007D4B72" w:rsidR="000C7B06" w:rsidRPr="000A6CD3" w:rsidRDefault="000C7B06" w:rsidP="000C7B06">
      <w:pPr>
        <w:rPr>
          <w:rFonts w:ascii="Times New Roman" w:hAnsi="Times New Roman"/>
          <w:color w:val="000000" w:themeColor="text1"/>
        </w:rPr>
      </w:pPr>
    </w:p>
    <w:p w14:paraId="366A1EC8" w14:textId="4D5E7AE6" w:rsidR="000C7B06" w:rsidRPr="000A6CD3" w:rsidRDefault="006E48B5" w:rsidP="000C7B06">
      <w:pPr>
        <w:ind w:left="360" w:hanging="360"/>
        <w:rPr>
          <w:rFonts w:ascii="Times New Roman" w:hAnsi="Times New Roman"/>
          <w:color w:val="000000" w:themeColor="text1"/>
        </w:rPr>
      </w:pPr>
      <w:r w:rsidRPr="000A6CD3">
        <w:rPr>
          <w:rFonts w:ascii="Times New Roman" w:hAnsi="Times New Roman"/>
          <w:color w:val="000000" w:themeColor="text1"/>
        </w:rPr>
        <w:t>3</w:t>
      </w:r>
      <w:r w:rsidR="000A6CD3" w:rsidRPr="000A6CD3">
        <w:rPr>
          <w:rFonts w:ascii="Times New Roman" w:hAnsi="Times New Roman"/>
          <w:color w:val="000000" w:themeColor="text1"/>
        </w:rPr>
        <w:t>1</w:t>
      </w:r>
      <w:r w:rsidR="000C7B06" w:rsidRPr="000A6CD3">
        <w:rPr>
          <w:rFonts w:ascii="Times New Roman" w:hAnsi="Times New Roman"/>
          <w:color w:val="000000" w:themeColor="text1"/>
        </w:rPr>
        <w:t>. Which of the following does not cause evolution?</w:t>
      </w:r>
    </w:p>
    <w:p w14:paraId="202BAA09"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genetic drift</w:t>
      </w:r>
    </w:p>
    <w:p w14:paraId="4626EAC5"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use of herbicides</w:t>
      </w:r>
    </w:p>
    <w:p w14:paraId="5E0956B0"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gene flow</w:t>
      </w:r>
    </w:p>
    <w:p w14:paraId="274F96F3"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mutations</w:t>
      </w:r>
    </w:p>
    <w:p w14:paraId="335EA92B"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commercial fishing</w:t>
      </w:r>
    </w:p>
    <w:p w14:paraId="518C95A3"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 cause evolution.</w:t>
      </w:r>
    </w:p>
    <w:p w14:paraId="19555ED7" w14:textId="77777777" w:rsidR="000C7B06" w:rsidRPr="000A6CD3" w:rsidRDefault="000C7B06" w:rsidP="000C7B06">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 cause evolution.</w:t>
      </w:r>
    </w:p>
    <w:p w14:paraId="61C3FA67" w14:textId="4A0F1A97" w:rsidR="000C7B06" w:rsidRPr="000A6CD3" w:rsidRDefault="000C7B06" w:rsidP="000C7B06">
      <w:pPr>
        <w:rPr>
          <w:rFonts w:ascii="Times New Roman" w:hAnsi="Times New Roman"/>
          <w:color w:val="000000" w:themeColor="text1"/>
        </w:rPr>
      </w:pPr>
    </w:p>
    <w:p w14:paraId="6D8AF5CA" w14:textId="6F22E872" w:rsidR="000A6CD3" w:rsidRPr="000A6CD3" w:rsidRDefault="000A6CD3" w:rsidP="000A6CD3">
      <w:pPr>
        <w:rPr>
          <w:rFonts w:ascii="Times New Roman" w:hAnsi="Times New Roman"/>
          <w:color w:val="000000" w:themeColor="text1"/>
        </w:rPr>
      </w:pPr>
      <w:r w:rsidRPr="000A6CD3">
        <w:rPr>
          <w:rFonts w:ascii="Times New Roman" w:hAnsi="Times New Roman"/>
          <w:color w:val="000000" w:themeColor="text1"/>
        </w:rPr>
        <w:t>32. An individual’s complete set of genes is its _________________________________.</w:t>
      </w:r>
    </w:p>
    <w:p w14:paraId="070426E5" w14:textId="77777777" w:rsidR="000A6CD3" w:rsidRPr="000A6CD3" w:rsidRDefault="000A6CD3" w:rsidP="000A6CD3">
      <w:pPr>
        <w:rPr>
          <w:rFonts w:ascii="Times New Roman" w:hAnsi="Times New Roman"/>
          <w:color w:val="000000" w:themeColor="text1"/>
        </w:rPr>
      </w:pPr>
    </w:p>
    <w:p w14:paraId="4554D0DE" w14:textId="092B8764" w:rsidR="000A6CD3" w:rsidRPr="000A6CD3" w:rsidRDefault="000A6CD3" w:rsidP="000A6CD3">
      <w:pPr>
        <w:rPr>
          <w:rFonts w:ascii="Times New Roman" w:hAnsi="Times New Roman"/>
          <w:color w:val="000000" w:themeColor="text1"/>
        </w:rPr>
      </w:pPr>
      <w:r w:rsidRPr="000A6CD3">
        <w:rPr>
          <w:rFonts w:ascii="Times New Roman" w:hAnsi="Times New Roman"/>
          <w:color w:val="000000" w:themeColor="text1"/>
        </w:rPr>
        <w:t>33. The expression of an individual’s genes is that individual’s ____________________.</w:t>
      </w:r>
    </w:p>
    <w:p w14:paraId="61DDBEE5" w14:textId="77777777" w:rsidR="000A6CD3" w:rsidRPr="000A6CD3" w:rsidRDefault="000A6CD3" w:rsidP="000A6CD3">
      <w:pPr>
        <w:ind w:left="360" w:hanging="360"/>
        <w:rPr>
          <w:rFonts w:ascii="Times New Roman" w:hAnsi="Times New Roman"/>
          <w:color w:val="000000" w:themeColor="text1"/>
        </w:rPr>
      </w:pPr>
    </w:p>
    <w:p w14:paraId="12F146C3" w14:textId="77777777" w:rsidR="000A6CD3" w:rsidRPr="000A6CD3" w:rsidRDefault="000A6CD3" w:rsidP="000A6CD3">
      <w:pPr>
        <w:rPr>
          <w:rFonts w:ascii="Times New Roman" w:hAnsi="Times New Roman"/>
          <w:color w:val="000000" w:themeColor="text1"/>
        </w:rPr>
      </w:pPr>
    </w:p>
    <w:p w14:paraId="54C7F7FC" w14:textId="206DD29A" w:rsidR="00C937BF" w:rsidRPr="000A6CD3" w:rsidRDefault="006E48B5" w:rsidP="000A6CD3">
      <w:pPr>
        <w:rPr>
          <w:rFonts w:ascii="Times New Roman" w:hAnsi="Times New Roman"/>
          <w:color w:val="000000" w:themeColor="text1"/>
        </w:rPr>
      </w:pPr>
      <w:r w:rsidRPr="000A6CD3">
        <w:rPr>
          <w:rFonts w:ascii="Times New Roman" w:hAnsi="Times New Roman"/>
          <w:color w:val="000000" w:themeColor="text1"/>
        </w:rPr>
        <w:t>3</w:t>
      </w:r>
      <w:r w:rsidR="000A6CD3" w:rsidRPr="000A6CD3">
        <w:rPr>
          <w:rFonts w:ascii="Times New Roman" w:hAnsi="Times New Roman"/>
          <w:color w:val="000000" w:themeColor="text1"/>
        </w:rPr>
        <w:t>4</w:t>
      </w:r>
      <w:r w:rsidR="00C937BF" w:rsidRPr="000A6CD3">
        <w:rPr>
          <w:rFonts w:ascii="Times New Roman" w:hAnsi="Times New Roman"/>
          <w:color w:val="000000" w:themeColor="text1"/>
        </w:rPr>
        <w:t xml:space="preserve">. Which of the following </w:t>
      </w:r>
      <w:r w:rsidR="00C937BF" w:rsidRPr="000A6CD3">
        <w:rPr>
          <w:rFonts w:ascii="Times New Roman" w:hAnsi="Times New Roman"/>
          <w:i/>
          <w:color w:val="000000" w:themeColor="text1"/>
          <w:u w:val="single"/>
        </w:rPr>
        <w:t>does not prevent</w:t>
      </w:r>
      <w:r w:rsidR="00C937BF" w:rsidRPr="000A6CD3">
        <w:rPr>
          <w:rFonts w:ascii="Times New Roman" w:hAnsi="Times New Roman"/>
          <w:color w:val="000000" w:themeColor="text1"/>
        </w:rPr>
        <w:t xml:space="preserve"> evolution from resulting in perfect organisms?  </w:t>
      </w:r>
    </w:p>
    <w:p w14:paraId="16815D7C" w14:textId="77777777" w:rsidR="00C937BF" w:rsidRPr="000A6CD3" w:rsidRDefault="00C937BF" w:rsidP="00C937BF">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environment frequently changes and natural selection has no means of anticipating changes.</w:t>
      </w:r>
    </w:p>
    <w:p w14:paraId="7BEC16D7" w14:textId="77777777" w:rsidR="00C937BF" w:rsidRPr="000A6CD3" w:rsidRDefault="00C937BF" w:rsidP="00C937BF">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Natural selection can only act upon existing genetic variation (can only select for or against individuals with existing traits).</w:t>
      </w:r>
    </w:p>
    <w:p w14:paraId="2B352A2C" w14:textId="77777777" w:rsidR="00C937BF" w:rsidRPr="000A6CD3" w:rsidRDefault="00C937BF" w:rsidP="00C937BF">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Adaptations involve trade-offs. </w:t>
      </w:r>
    </w:p>
    <w:p w14:paraId="319F9B66" w14:textId="77777777" w:rsidR="00C937BF" w:rsidRPr="000A6CD3" w:rsidRDefault="00C937BF" w:rsidP="00C937BF">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 prevent evolution from resulting in perfect organisms.</w:t>
      </w:r>
    </w:p>
    <w:p w14:paraId="5319617C" w14:textId="77777777" w:rsidR="00C937BF" w:rsidRPr="000A6CD3" w:rsidRDefault="00C937BF" w:rsidP="00C937BF">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 prevent evolution from resulting in perfect organisms.</w:t>
      </w:r>
    </w:p>
    <w:p w14:paraId="0FBDAC30" w14:textId="77777777" w:rsidR="00C937BF" w:rsidRPr="000A6CD3" w:rsidRDefault="00C937BF" w:rsidP="00C937BF">
      <w:pPr>
        <w:ind w:left="360" w:hanging="360"/>
        <w:rPr>
          <w:rFonts w:ascii="Times New Roman" w:hAnsi="Times New Roman"/>
          <w:color w:val="000000" w:themeColor="text1"/>
        </w:rPr>
      </w:pPr>
    </w:p>
    <w:p w14:paraId="7A83749E" w14:textId="035F5A91" w:rsidR="00C937BF" w:rsidRPr="000A6CD3" w:rsidRDefault="006E48B5" w:rsidP="00C937BF">
      <w:pPr>
        <w:rPr>
          <w:rFonts w:ascii="Times New Roman" w:hAnsi="Times New Roman"/>
          <w:color w:val="000000" w:themeColor="text1"/>
        </w:rPr>
      </w:pPr>
      <w:r w:rsidRPr="000A6CD3">
        <w:rPr>
          <w:rFonts w:ascii="Times New Roman" w:hAnsi="Times New Roman"/>
          <w:color w:val="000000" w:themeColor="text1"/>
        </w:rPr>
        <w:t>3</w:t>
      </w:r>
      <w:r w:rsidR="000A6CD3" w:rsidRPr="000A6CD3">
        <w:rPr>
          <w:rFonts w:ascii="Times New Roman" w:hAnsi="Times New Roman"/>
          <w:color w:val="000000" w:themeColor="text1"/>
        </w:rPr>
        <w:t>5</w:t>
      </w:r>
      <w:r w:rsidR="00C937BF" w:rsidRPr="000A6CD3">
        <w:rPr>
          <w:rFonts w:ascii="Times New Roman" w:hAnsi="Times New Roman"/>
          <w:color w:val="000000" w:themeColor="text1"/>
        </w:rPr>
        <w:t xml:space="preserve">. Fitness (as the term is used by evolutionary biologists) </w:t>
      </w:r>
      <w:r w:rsidR="00C937BF" w:rsidRPr="000A6CD3">
        <w:rPr>
          <w:rFonts w:ascii="Times New Roman" w:hAnsi="Times New Roman"/>
          <w:i/>
          <w:color w:val="000000" w:themeColor="text1"/>
          <w:u w:val="single"/>
        </w:rPr>
        <w:t>is</w:t>
      </w:r>
    </w:p>
    <w:p w14:paraId="201DC0AB" w14:textId="77777777" w:rsidR="00C937BF" w:rsidRPr="000A6CD3" w:rsidRDefault="00C937BF" w:rsidP="00C937BF">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relative number of offspring an individual contributes to the next generation.</w:t>
      </w:r>
    </w:p>
    <w:p w14:paraId="30752FEC" w14:textId="77777777" w:rsidR="00C937BF" w:rsidRPr="000A6CD3" w:rsidRDefault="00C937BF" w:rsidP="00C937BF">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an organism’s strength.</w:t>
      </w:r>
    </w:p>
    <w:p w14:paraId="1ABC355F" w14:textId="77777777" w:rsidR="00C937BF" w:rsidRPr="000A6CD3" w:rsidRDefault="00C937BF" w:rsidP="00C937BF">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age at which an organism dies.</w:t>
      </w:r>
    </w:p>
    <w:p w14:paraId="41583FAC" w14:textId="77777777" w:rsidR="00C937BF" w:rsidRPr="000A6CD3" w:rsidRDefault="00C937BF" w:rsidP="00C937BF">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the average life span of an individual’s offspring.</w:t>
      </w:r>
    </w:p>
    <w:p w14:paraId="718F923B" w14:textId="14226005" w:rsidR="00C937BF" w:rsidRPr="000A6CD3" w:rsidRDefault="00C937BF" w:rsidP="00C937BF">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w:t>
      </w:r>
    </w:p>
    <w:p w14:paraId="2BE9DF17" w14:textId="77777777" w:rsidR="00C937BF" w:rsidRPr="000A6CD3" w:rsidRDefault="00C937BF" w:rsidP="00C937BF">
      <w:pPr>
        <w:ind w:left="360" w:hanging="36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none of the above.</w:t>
      </w:r>
    </w:p>
    <w:p w14:paraId="1040C58D" w14:textId="77777777" w:rsidR="00C937BF" w:rsidRPr="000A6CD3" w:rsidRDefault="00C937BF" w:rsidP="00C937BF">
      <w:pPr>
        <w:rPr>
          <w:rFonts w:ascii="Times New Roman" w:hAnsi="Times New Roman"/>
          <w:color w:val="000000" w:themeColor="text1"/>
        </w:rPr>
      </w:pPr>
    </w:p>
    <w:p w14:paraId="2EDFCB8E" w14:textId="41068076" w:rsidR="006E48B5" w:rsidRPr="000A6CD3" w:rsidRDefault="00DD2025" w:rsidP="006E48B5">
      <w:pPr>
        <w:rPr>
          <w:rFonts w:ascii="Times New Roman" w:hAnsi="Times New Roman"/>
          <w:color w:val="000000" w:themeColor="text1"/>
        </w:rPr>
      </w:pPr>
      <w:r w:rsidRPr="000A6CD3">
        <w:rPr>
          <w:rFonts w:ascii="Times New Roman" w:hAnsi="Times New Roman"/>
          <w:color w:val="000000" w:themeColor="text1"/>
        </w:rPr>
        <w:t>36</w:t>
      </w:r>
      <w:r w:rsidR="006E48B5" w:rsidRPr="000A6CD3">
        <w:rPr>
          <w:rFonts w:ascii="Times New Roman" w:hAnsi="Times New Roman"/>
          <w:color w:val="000000" w:themeColor="text1"/>
        </w:rPr>
        <w:t xml:space="preserve">. </w:t>
      </w:r>
      <w:r w:rsidR="006E48B5" w:rsidRPr="000A6CD3">
        <w:rPr>
          <w:rFonts w:ascii="Times New Roman" w:hAnsi="Times New Roman"/>
          <w:i/>
          <w:color w:val="000000" w:themeColor="text1"/>
        </w:rPr>
        <w:t>Deleterious recessive</w:t>
      </w:r>
      <w:r w:rsidR="006E48B5" w:rsidRPr="000A6CD3">
        <w:rPr>
          <w:rFonts w:ascii="Times New Roman" w:hAnsi="Times New Roman"/>
          <w:color w:val="000000" w:themeColor="text1"/>
        </w:rPr>
        <w:t xml:space="preserve"> alleles accumulate in populations because of </w:t>
      </w:r>
      <w:r w:rsidR="0042727F" w:rsidRPr="000A6CD3">
        <w:rPr>
          <w:rFonts w:ascii="Times New Roman" w:hAnsi="Times New Roman"/>
          <w:color w:val="000000" w:themeColor="text1"/>
        </w:rPr>
        <w:t>all</w:t>
      </w:r>
      <w:r w:rsidR="006E48B5" w:rsidRPr="000A6CD3">
        <w:rPr>
          <w:rFonts w:ascii="Times New Roman" w:hAnsi="Times New Roman"/>
          <w:color w:val="000000" w:themeColor="text1"/>
        </w:rPr>
        <w:t xml:space="preserve"> the following except</w:t>
      </w:r>
    </w:p>
    <w:p w14:paraId="5A90D123"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Since they are recessive they cannot affect an organism’s fitness and therefore are </w:t>
      </w:r>
      <w:r w:rsidRPr="000A6CD3">
        <w:rPr>
          <w:rFonts w:ascii="Times New Roman" w:hAnsi="Times New Roman"/>
          <w:color w:val="000000" w:themeColor="text1"/>
        </w:rPr>
        <w:tab/>
        <w:t>never selected against.</w:t>
      </w:r>
    </w:p>
    <w:p w14:paraId="00B421A8" w14:textId="00296BB2" w:rsidR="006E48B5" w:rsidRPr="000A6CD3" w:rsidRDefault="006E48B5" w:rsidP="00642901">
      <w:pPr>
        <w:ind w:left="720" w:hanging="720"/>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Unless inbreeding occurs, they are rarely expressed and therefore </w:t>
      </w:r>
      <w:r w:rsidR="00642901">
        <w:rPr>
          <w:rFonts w:ascii="Times New Roman" w:hAnsi="Times New Roman"/>
          <w:color w:val="000000" w:themeColor="text1"/>
        </w:rPr>
        <w:t>are rarely</w:t>
      </w:r>
      <w:r w:rsidRPr="000A6CD3">
        <w:rPr>
          <w:rFonts w:ascii="Times New Roman" w:hAnsi="Times New Roman"/>
          <w:color w:val="000000" w:themeColor="text1"/>
        </w:rPr>
        <w:t xml:space="preserve"> selected against. </w:t>
      </w:r>
    </w:p>
    <w:p w14:paraId="197BD9C3"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Mutations are often harmful. </w:t>
      </w:r>
    </w:p>
    <w:p w14:paraId="3F5DDC5E"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Most large populations are not inbred, they are outbred, because evolution</w:t>
      </w:r>
      <w:r w:rsidRPr="000A6CD3">
        <w:rPr>
          <w:rFonts w:ascii="Times New Roman" w:hAnsi="Times New Roman"/>
          <w:color w:val="000000" w:themeColor="text1"/>
        </w:rPr>
        <w:tab/>
        <w:t xml:space="preserve">selects </w:t>
      </w:r>
      <w:r w:rsidRPr="000A6CD3">
        <w:rPr>
          <w:rFonts w:ascii="Times New Roman" w:hAnsi="Times New Roman"/>
          <w:color w:val="000000" w:themeColor="text1"/>
        </w:rPr>
        <w:tab/>
        <w:t>against inbred mating.</w:t>
      </w:r>
    </w:p>
    <w:p w14:paraId="0EDBCEEA"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All of the above are false.</w:t>
      </w:r>
    </w:p>
    <w:p w14:paraId="219DB130" w14:textId="59D50CC9"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w:t>
      </w:r>
      <w:r w:rsidRPr="000A6CD3">
        <w:rPr>
          <w:rFonts w:ascii="Times New Roman" w:hAnsi="Times New Roman"/>
          <w:color w:val="000000" w:themeColor="text1"/>
        </w:rPr>
        <w:tab/>
        <w:t xml:space="preserve">None of the above are false. </w:t>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 statements are correct. </w:t>
      </w:r>
    </w:p>
    <w:p w14:paraId="39A35189" w14:textId="77777777" w:rsidR="006E48B5" w:rsidRPr="000A6CD3" w:rsidRDefault="006E48B5" w:rsidP="006E48B5">
      <w:pPr>
        <w:rPr>
          <w:rFonts w:ascii="Times New Roman" w:hAnsi="Times New Roman"/>
          <w:color w:val="000000" w:themeColor="text1"/>
        </w:rPr>
      </w:pPr>
    </w:p>
    <w:p w14:paraId="497BB91B" w14:textId="18030EC9" w:rsidR="006E48B5" w:rsidRPr="000A6CD3" w:rsidRDefault="00DD2025" w:rsidP="006E48B5">
      <w:pPr>
        <w:rPr>
          <w:rFonts w:ascii="Times New Roman" w:hAnsi="Times New Roman"/>
          <w:color w:val="000000" w:themeColor="text1"/>
        </w:rPr>
      </w:pPr>
      <w:r w:rsidRPr="000A6CD3">
        <w:rPr>
          <w:rFonts w:ascii="Times New Roman" w:hAnsi="Times New Roman"/>
          <w:color w:val="000000" w:themeColor="text1"/>
        </w:rPr>
        <w:lastRenderedPageBreak/>
        <w:t>37</w:t>
      </w:r>
      <w:r w:rsidR="006E48B5" w:rsidRPr="000A6CD3">
        <w:rPr>
          <w:rFonts w:ascii="Times New Roman" w:hAnsi="Times New Roman"/>
          <w:color w:val="000000" w:themeColor="text1"/>
        </w:rPr>
        <w:t xml:space="preserve">. Neotropical birds called Jacanas are unusual in that the males raise the young. Based on just that information and your understanding of evolution, it is safe to predict that </w:t>
      </w:r>
    </w:p>
    <w:p w14:paraId="2A790D76" w14:textId="77777777"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the population is undergoing disruptive selection.</w:t>
      </w:r>
    </w:p>
    <w:p w14:paraId="01063ABE" w14:textId="20017601"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 xml:space="preserve">the population will go extinct because the male’s behavior will be selected against and </w:t>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males display the same behavior.</w:t>
      </w:r>
    </w:p>
    <w:p w14:paraId="67083A73" w14:textId="77777777"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the males are choosier than the females when selecting mates.</w:t>
      </w:r>
    </w:p>
    <w:p w14:paraId="41B74D28" w14:textId="77777777"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the population is undergoing directional selection.</w:t>
      </w:r>
    </w:p>
    <w:p w14:paraId="3017D4BE" w14:textId="162666B8" w:rsidR="006E48B5" w:rsidRPr="000A6CD3" w:rsidRDefault="006E48B5" w:rsidP="006E48B5">
      <w:pPr>
        <w:ind w:left="720" w:hanging="720"/>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r>
      <w:r w:rsidR="0042727F" w:rsidRPr="000A6CD3">
        <w:rPr>
          <w:rFonts w:ascii="Times New Roman" w:hAnsi="Times New Roman"/>
          <w:color w:val="000000" w:themeColor="text1"/>
        </w:rPr>
        <w:t>all</w:t>
      </w:r>
      <w:r w:rsidRPr="000A6CD3">
        <w:rPr>
          <w:rFonts w:ascii="Times New Roman" w:hAnsi="Times New Roman"/>
          <w:color w:val="000000" w:themeColor="text1"/>
        </w:rPr>
        <w:t xml:space="preserve"> the above</w:t>
      </w:r>
    </w:p>
    <w:p w14:paraId="1D49555E" w14:textId="77777777" w:rsidR="006E48B5" w:rsidRPr="000A6CD3" w:rsidRDefault="006E48B5" w:rsidP="006E48B5">
      <w:pPr>
        <w:rPr>
          <w:rFonts w:ascii="Times New Roman" w:hAnsi="Times New Roman"/>
          <w:color w:val="000000" w:themeColor="text1"/>
        </w:rPr>
      </w:pPr>
      <w:r w:rsidRPr="000A6CD3">
        <w:rPr>
          <w:rFonts w:ascii="Times New Roman" w:hAnsi="Times New Roman"/>
          <w:color w:val="000000" w:themeColor="text1"/>
        </w:rPr>
        <w:t>____</w:t>
      </w:r>
      <w:r w:rsidRPr="000A6CD3">
        <w:rPr>
          <w:rFonts w:ascii="Times New Roman" w:hAnsi="Times New Roman"/>
          <w:color w:val="000000" w:themeColor="text1"/>
        </w:rPr>
        <w:tab/>
        <w:t>none of the above</w:t>
      </w:r>
    </w:p>
    <w:p w14:paraId="4DD2E674" w14:textId="77777777" w:rsidR="006E48B5" w:rsidRPr="000A6CD3" w:rsidRDefault="006E48B5" w:rsidP="00C937BF">
      <w:pPr>
        <w:rPr>
          <w:rFonts w:ascii="Times New Roman" w:hAnsi="Times New Roman"/>
          <w:color w:val="000000" w:themeColor="text1"/>
        </w:rPr>
      </w:pPr>
    </w:p>
    <w:p w14:paraId="563558E0" w14:textId="77777777" w:rsidR="00C937BF" w:rsidRPr="000A6CD3" w:rsidRDefault="00C937BF" w:rsidP="00C937BF">
      <w:pPr>
        <w:ind w:left="360" w:hanging="360"/>
        <w:rPr>
          <w:rFonts w:ascii="Times New Roman" w:hAnsi="Times New Roman"/>
          <w:color w:val="000000" w:themeColor="text1"/>
        </w:rPr>
      </w:pPr>
    </w:p>
    <w:p w14:paraId="1353D822" w14:textId="77777777" w:rsidR="00C937BF" w:rsidRPr="000A6CD3" w:rsidRDefault="00C937BF" w:rsidP="00F36E5D">
      <w:pPr>
        <w:rPr>
          <w:rFonts w:ascii="Times New Roman" w:hAnsi="Times New Roman"/>
          <w:color w:val="000000" w:themeColor="text1"/>
        </w:rPr>
      </w:pPr>
    </w:p>
    <w:sectPr w:rsidR="00C937BF" w:rsidRPr="000A6CD3" w:rsidSect="00F36E5D">
      <w:footerReference w:type="default" r:id="rId12"/>
      <w:type w:val="continuous"/>
      <w:pgSz w:w="12240" w:h="15840"/>
      <w:pgMar w:top="720" w:right="1800" w:bottom="108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D545" w14:textId="77777777" w:rsidR="00857FE7" w:rsidRDefault="00857FE7">
      <w:r>
        <w:separator/>
      </w:r>
    </w:p>
  </w:endnote>
  <w:endnote w:type="continuationSeparator" w:id="0">
    <w:p w14:paraId="7DCA79C9" w14:textId="77777777" w:rsidR="00857FE7" w:rsidRDefault="00857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ew York">
    <w:altName w:val="Times New Roman"/>
    <w:panose1 w:val="020B0604020202020204"/>
    <w:charset w:val="4D"/>
    <w:family w:val="roman"/>
    <w:pitch w:val="variable"/>
    <w:sig w:usb0="00000003" w:usb1="00000000" w:usb2="00000000" w:usb3="00000000" w:csb0="00000001" w:csb1="00000000"/>
  </w:font>
  <w:font w:name="Times">
    <w:altName w:val="Times New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10CB8" w14:textId="77777777" w:rsidR="00085E5C" w:rsidRDefault="00085E5C">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6C19">
      <w:rPr>
        <w:rStyle w:val="PageNumber"/>
        <w:noProof/>
      </w:rPr>
      <w:t>1</w:t>
    </w:r>
    <w:r>
      <w:rPr>
        <w:rStyle w:val="PageNumber"/>
      </w:rPr>
      <w:fldChar w:fldCharType="end"/>
    </w:r>
  </w:p>
  <w:p w14:paraId="2FE1B86D" w14:textId="77777777" w:rsidR="00085E5C" w:rsidRDefault="00085E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C119" w14:textId="77777777" w:rsidR="00857FE7" w:rsidRDefault="00857FE7">
      <w:r>
        <w:separator/>
      </w:r>
    </w:p>
  </w:footnote>
  <w:footnote w:type="continuationSeparator" w:id="0">
    <w:p w14:paraId="50872109" w14:textId="77777777" w:rsidR="00857FE7" w:rsidRDefault="00857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15:restartNumberingAfterBreak="0">
    <w:nsid w:val="00000002"/>
    <w:multiLevelType w:val="singleLevel"/>
    <w:tmpl w:val="00000000"/>
    <w:lvl w:ilvl="0">
      <w:start w:val="13"/>
      <w:numFmt w:val="decimal"/>
      <w:lvlText w:val="%1."/>
      <w:lvlJc w:val="left"/>
      <w:pPr>
        <w:tabs>
          <w:tab w:val="num" w:pos="420"/>
        </w:tabs>
        <w:ind w:left="420" w:hanging="420"/>
      </w:pPr>
      <w:rPr>
        <w:rFonts w:hint="default"/>
      </w:rPr>
    </w:lvl>
  </w:abstractNum>
  <w:abstractNum w:abstractNumId="2" w15:restartNumberingAfterBreak="0">
    <w:nsid w:val="00000003"/>
    <w:multiLevelType w:val="singleLevel"/>
    <w:tmpl w:val="00000000"/>
    <w:lvl w:ilvl="0">
      <w:start w:val="18"/>
      <w:numFmt w:val="decimal"/>
      <w:lvlText w:val="%1."/>
      <w:lvlJc w:val="left"/>
      <w:pPr>
        <w:tabs>
          <w:tab w:val="num" w:pos="420"/>
        </w:tabs>
        <w:ind w:left="420" w:hanging="420"/>
      </w:pPr>
      <w:rPr>
        <w:rFonts w:hint="default"/>
      </w:rPr>
    </w:lvl>
  </w:abstractNum>
  <w:abstractNum w:abstractNumId="3" w15:restartNumberingAfterBreak="0">
    <w:nsid w:val="00000004"/>
    <w:multiLevelType w:val="singleLevel"/>
    <w:tmpl w:val="00000000"/>
    <w:lvl w:ilvl="0">
      <w:start w:val="18"/>
      <w:numFmt w:val="decimal"/>
      <w:lvlText w:val="%1."/>
      <w:lvlJc w:val="left"/>
      <w:pPr>
        <w:tabs>
          <w:tab w:val="num" w:pos="420"/>
        </w:tabs>
        <w:ind w:left="420" w:hanging="420"/>
      </w:pPr>
      <w:rPr>
        <w:rFonts w:hint="default"/>
      </w:rPr>
    </w:lvl>
  </w:abstractNum>
  <w:abstractNum w:abstractNumId="4" w15:restartNumberingAfterBreak="0">
    <w:nsid w:val="00000005"/>
    <w:multiLevelType w:val="singleLevel"/>
    <w:tmpl w:val="00000000"/>
    <w:lvl w:ilvl="0">
      <w:start w:val="23"/>
      <w:numFmt w:val="decimal"/>
      <w:lvlText w:val="%1."/>
      <w:lvlJc w:val="left"/>
      <w:pPr>
        <w:tabs>
          <w:tab w:val="num" w:pos="420"/>
        </w:tabs>
        <w:ind w:left="420" w:hanging="420"/>
      </w:pPr>
      <w:rPr>
        <w:rFonts w:hint="default"/>
      </w:rPr>
    </w:lvl>
  </w:abstractNum>
  <w:abstractNum w:abstractNumId="5" w15:restartNumberingAfterBreak="0">
    <w:nsid w:val="00000006"/>
    <w:multiLevelType w:val="singleLevel"/>
    <w:tmpl w:val="00000000"/>
    <w:lvl w:ilvl="0">
      <w:start w:val="21"/>
      <w:numFmt w:val="decimal"/>
      <w:lvlText w:val="%1."/>
      <w:lvlJc w:val="left"/>
      <w:pPr>
        <w:tabs>
          <w:tab w:val="num" w:pos="420"/>
        </w:tabs>
        <w:ind w:left="420" w:hanging="420"/>
      </w:pPr>
      <w:rPr>
        <w:rFonts w:hint="default"/>
      </w:rPr>
    </w:lvl>
  </w:abstractNum>
  <w:abstractNum w:abstractNumId="6" w15:restartNumberingAfterBreak="0">
    <w:nsid w:val="00000007"/>
    <w:multiLevelType w:val="singleLevel"/>
    <w:tmpl w:val="000F0409"/>
    <w:lvl w:ilvl="0">
      <w:start w:val="24"/>
      <w:numFmt w:val="decimal"/>
      <w:lvlText w:val="%1."/>
      <w:lvlJc w:val="left"/>
      <w:pPr>
        <w:tabs>
          <w:tab w:val="num" w:pos="360"/>
        </w:tabs>
        <w:ind w:left="360" w:hanging="360"/>
      </w:pPr>
      <w:rPr>
        <w:rFonts w:hint="default"/>
      </w:rPr>
    </w:lvl>
  </w:abstractNum>
  <w:abstractNum w:abstractNumId="7" w15:restartNumberingAfterBreak="0">
    <w:nsid w:val="00000008"/>
    <w:multiLevelType w:val="singleLevel"/>
    <w:tmpl w:val="000F0409"/>
    <w:lvl w:ilvl="0">
      <w:start w:val="2"/>
      <w:numFmt w:val="decimal"/>
      <w:lvlText w:val="%1."/>
      <w:lvlJc w:val="left"/>
      <w:pPr>
        <w:tabs>
          <w:tab w:val="num" w:pos="360"/>
        </w:tabs>
        <w:ind w:left="360" w:hanging="360"/>
      </w:pPr>
      <w:rPr>
        <w:rFonts w:hint="default"/>
      </w:rPr>
    </w:lvl>
  </w:abstractNum>
  <w:abstractNum w:abstractNumId="8" w15:restartNumberingAfterBreak="0">
    <w:nsid w:val="00000009"/>
    <w:multiLevelType w:val="singleLevel"/>
    <w:tmpl w:val="000F0409"/>
    <w:lvl w:ilvl="0">
      <w:start w:val="1"/>
      <w:numFmt w:val="decimal"/>
      <w:lvlText w:val="%1."/>
      <w:lvlJc w:val="left"/>
      <w:pPr>
        <w:tabs>
          <w:tab w:val="num" w:pos="360"/>
        </w:tabs>
        <w:ind w:left="360" w:hanging="360"/>
      </w:pPr>
      <w:rPr>
        <w:rFonts w:hint="default"/>
      </w:rPr>
    </w:lvl>
  </w:abstractNum>
  <w:abstractNum w:abstractNumId="9" w15:restartNumberingAfterBreak="0">
    <w:nsid w:val="0000000A"/>
    <w:multiLevelType w:val="singleLevel"/>
    <w:tmpl w:val="000F0409"/>
    <w:lvl w:ilvl="0">
      <w:start w:val="3"/>
      <w:numFmt w:val="decimal"/>
      <w:lvlText w:val="%1."/>
      <w:lvlJc w:val="left"/>
      <w:pPr>
        <w:tabs>
          <w:tab w:val="num" w:pos="360"/>
        </w:tabs>
        <w:ind w:left="360" w:hanging="360"/>
      </w:pPr>
      <w:rPr>
        <w:rFonts w:hint="default"/>
      </w:rPr>
    </w:lvl>
  </w:abstractNum>
  <w:abstractNum w:abstractNumId="10" w15:restartNumberingAfterBreak="0">
    <w:nsid w:val="0000000B"/>
    <w:multiLevelType w:val="singleLevel"/>
    <w:tmpl w:val="000F0409"/>
    <w:lvl w:ilvl="0">
      <w:start w:val="2"/>
      <w:numFmt w:val="decimal"/>
      <w:lvlText w:val="%1."/>
      <w:lvlJc w:val="left"/>
      <w:pPr>
        <w:tabs>
          <w:tab w:val="num" w:pos="360"/>
        </w:tabs>
        <w:ind w:left="360" w:hanging="360"/>
      </w:pPr>
      <w:rPr>
        <w:rFonts w:hint="default"/>
      </w:rPr>
    </w:lvl>
  </w:abstractNum>
  <w:abstractNum w:abstractNumId="11" w15:restartNumberingAfterBreak="0">
    <w:nsid w:val="0000000C"/>
    <w:multiLevelType w:val="singleLevel"/>
    <w:tmpl w:val="000F0409"/>
    <w:lvl w:ilvl="0">
      <w:start w:val="1"/>
      <w:numFmt w:val="decimal"/>
      <w:lvlText w:val="%1."/>
      <w:lvlJc w:val="left"/>
      <w:pPr>
        <w:tabs>
          <w:tab w:val="num" w:pos="360"/>
        </w:tabs>
        <w:ind w:left="360" w:hanging="360"/>
      </w:pPr>
      <w:rPr>
        <w:rFonts w:hint="default"/>
      </w:rPr>
    </w:lvl>
  </w:abstractNum>
  <w:abstractNum w:abstractNumId="12" w15:restartNumberingAfterBreak="0">
    <w:nsid w:val="0000000D"/>
    <w:multiLevelType w:val="singleLevel"/>
    <w:tmpl w:val="000F0409"/>
    <w:lvl w:ilvl="0">
      <w:start w:val="15"/>
      <w:numFmt w:val="decimal"/>
      <w:lvlText w:val="%1."/>
      <w:lvlJc w:val="left"/>
      <w:pPr>
        <w:tabs>
          <w:tab w:val="num" w:pos="360"/>
        </w:tabs>
        <w:ind w:left="360" w:hanging="360"/>
      </w:pPr>
      <w:rPr>
        <w:rFonts w:hint="default"/>
      </w:rPr>
    </w:lvl>
  </w:abstractNum>
  <w:abstractNum w:abstractNumId="13" w15:restartNumberingAfterBreak="0">
    <w:nsid w:val="0000000E"/>
    <w:multiLevelType w:val="singleLevel"/>
    <w:tmpl w:val="000F0409"/>
    <w:lvl w:ilvl="0">
      <w:start w:val="15"/>
      <w:numFmt w:val="decimal"/>
      <w:lvlText w:val="%1."/>
      <w:lvlJc w:val="left"/>
      <w:pPr>
        <w:tabs>
          <w:tab w:val="num" w:pos="360"/>
        </w:tabs>
        <w:ind w:left="360" w:hanging="360"/>
      </w:pPr>
      <w:rPr>
        <w:rFonts w:hint="default"/>
      </w:rPr>
    </w:lvl>
  </w:abstractNum>
  <w:abstractNum w:abstractNumId="14" w15:restartNumberingAfterBreak="0">
    <w:nsid w:val="06A21201"/>
    <w:multiLevelType w:val="multilevel"/>
    <w:tmpl w:val="E0F6F662"/>
    <w:lvl w:ilvl="0">
      <w:start w:val="2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9605168"/>
    <w:multiLevelType w:val="multilevel"/>
    <w:tmpl w:val="18421C26"/>
    <w:lvl w:ilvl="0">
      <w:start w:val="2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A334745"/>
    <w:multiLevelType w:val="hybridMultilevel"/>
    <w:tmpl w:val="58F6632A"/>
    <w:lvl w:ilvl="0" w:tplc="F45AD7FC">
      <w:start w:val="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11135"/>
    <w:multiLevelType w:val="multilevel"/>
    <w:tmpl w:val="E33AB0A4"/>
    <w:lvl w:ilvl="0">
      <w:start w:val="2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E5B11A0"/>
    <w:multiLevelType w:val="multilevel"/>
    <w:tmpl w:val="629EC4C4"/>
    <w:lvl w:ilvl="0">
      <w:start w:val="28"/>
      <w:numFmt w:val="decimal"/>
      <w:lvlText w:val="%1."/>
      <w:lvlJc w:val="left"/>
      <w:pPr>
        <w:tabs>
          <w:tab w:val="num" w:pos="800"/>
        </w:tabs>
        <w:ind w:left="800" w:hanging="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69A65F1A"/>
    <w:multiLevelType w:val="multilevel"/>
    <w:tmpl w:val="82DE233E"/>
    <w:lvl w:ilvl="0">
      <w:start w:val="24"/>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3E03F9"/>
    <w:multiLevelType w:val="multilevel"/>
    <w:tmpl w:val="E2EE57F6"/>
    <w:lvl w:ilvl="0">
      <w:start w:val="24"/>
      <w:numFmt w:val="decimal"/>
      <w:lvlText w:val="%1."/>
      <w:lvlJc w:val="left"/>
      <w:pPr>
        <w:tabs>
          <w:tab w:val="num" w:pos="800"/>
        </w:tabs>
        <w:ind w:left="800" w:hanging="4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8229896">
    <w:abstractNumId w:val="0"/>
  </w:num>
  <w:num w:numId="2" w16cid:durableId="938105441">
    <w:abstractNumId w:val="1"/>
  </w:num>
  <w:num w:numId="3" w16cid:durableId="342324561">
    <w:abstractNumId w:val="2"/>
  </w:num>
  <w:num w:numId="4" w16cid:durableId="1605189654">
    <w:abstractNumId w:val="3"/>
  </w:num>
  <w:num w:numId="5" w16cid:durableId="1468009584">
    <w:abstractNumId w:val="4"/>
  </w:num>
  <w:num w:numId="6" w16cid:durableId="1187452102">
    <w:abstractNumId w:val="5"/>
  </w:num>
  <w:num w:numId="7" w16cid:durableId="2090694607">
    <w:abstractNumId w:val="6"/>
  </w:num>
  <w:num w:numId="8" w16cid:durableId="1606578871">
    <w:abstractNumId w:val="7"/>
  </w:num>
  <w:num w:numId="9" w16cid:durableId="691152836">
    <w:abstractNumId w:val="8"/>
  </w:num>
  <w:num w:numId="10" w16cid:durableId="1131904970">
    <w:abstractNumId w:val="9"/>
  </w:num>
  <w:num w:numId="11" w16cid:durableId="1670132078">
    <w:abstractNumId w:val="10"/>
  </w:num>
  <w:num w:numId="12" w16cid:durableId="1222715184">
    <w:abstractNumId w:val="11"/>
  </w:num>
  <w:num w:numId="13" w16cid:durableId="464200189">
    <w:abstractNumId w:val="12"/>
  </w:num>
  <w:num w:numId="14" w16cid:durableId="347373211">
    <w:abstractNumId w:val="13"/>
  </w:num>
  <w:num w:numId="15" w16cid:durableId="15738432">
    <w:abstractNumId w:val="20"/>
  </w:num>
  <w:num w:numId="16" w16cid:durableId="2130010070">
    <w:abstractNumId w:val="19"/>
  </w:num>
  <w:num w:numId="17" w16cid:durableId="786898612">
    <w:abstractNumId w:val="17"/>
  </w:num>
  <w:num w:numId="18" w16cid:durableId="321742933">
    <w:abstractNumId w:val="15"/>
  </w:num>
  <w:num w:numId="19" w16cid:durableId="413551043">
    <w:abstractNumId w:val="18"/>
  </w:num>
  <w:num w:numId="20" w16cid:durableId="2032140865">
    <w:abstractNumId w:val="14"/>
  </w:num>
  <w:num w:numId="21" w16cid:durableId="1267693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A1"/>
    <w:rsid w:val="000130EA"/>
    <w:rsid w:val="00021710"/>
    <w:rsid w:val="00085E5C"/>
    <w:rsid w:val="000A6CD3"/>
    <w:rsid w:val="000B19F9"/>
    <w:rsid w:val="000C2414"/>
    <w:rsid w:val="000C7B06"/>
    <w:rsid w:val="000E49DB"/>
    <w:rsid w:val="0010358A"/>
    <w:rsid w:val="00105270"/>
    <w:rsid w:val="00133AC1"/>
    <w:rsid w:val="00147067"/>
    <w:rsid w:val="001A20F9"/>
    <w:rsid w:val="001B5F94"/>
    <w:rsid w:val="001C359B"/>
    <w:rsid w:val="001C3940"/>
    <w:rsid w:val="001D10CA"/>
    <w:rsid w:val="00215157"/>
    <w:rsid w:val="00282AF7"/>
    <w:rsid w:val="00291198"/>
    <w:rsid w:val="00292BE1"/>
    <w:rsid w:val="002A75F9"/>
    <w:rsid w:val="002D5C34"/>
    <w:rsid w:val="002F0581"/>
    <w:rsid w:val="00334799"/>
    <w:rsid w:val="00341A61"/>
    <w:rsid w:val="00343F6C"/>
    <w:rsid w:val="003A5E0D"/>
    <w:rsid w:val="003B2CB0"/>
    <w:rsid w:val="003B46DE"/>
    <w:rsid w:val="003B5893"/>
    <w:rsid w:val="003C6CB4"/>
    <w:rsid w:val="004019CA"/>
    <w:rsid w:val="0040561E"/>
    <w:rsid w:val="00420CF9"/>
    <w:rsid w:val="004216C5"/>
    <w:rsid w:val="0042727F"/>
    <w:rsid w:val="004425AE"/>
    <w:rsid w:val="00457846"/>
    <w:rsid w:val="0047563B"/>
    <w:rsid w:val="004B0C82"/>
    <w:rsid w:val="004E225C"/>
    <w:rsid w:val="00535C37"/>
    <w:rsid w:val="00537FD4"/>
    <w:rsid w:val="005545ED"/>
    <w:rsid w:val="005A1738"/>
    <w:rsid w:val="005A37BF"/>
    <w:rsid w:val="005A3959"/>
    <w:rsid w:val="005F12CD"/>
    <w:rsid w:val="0062620F"/>
    <w:rsid w:val="00631C03"/>
    <w:rsid w:val="00633852"/>
    <w:rsid w:val="00642901"/>
    <w:rsid w:val="006B1A52"/>
    <w:rsid w:val="006E48B5"/>
    <w:rsid w:val="006E4D9B"/>
    <w:rsid w:val="00704BBD"/>
    <w:rsid w:val="00742A4D"/>
    <w:rsid w:val="007528AB"/>
    <w:rsid w:val="007673A7"/>
    <w:rsid w:val="007E3B7D"/>
    <w:rsid w:val="007F227E"/>
    <w:rsid w:val="00802572"/>
    <w:rsid w:val="0081164A"/>
    <w:rsid w:val="00826920"/>
    <w:rsid w:val="00832C5C"/>
    <w:rsid w:val="0084159B"/>
    <w:rsid w:val="00856198"/>
    <w:rsid w:val="00857FE7"/>
    <w:rsid w:val="0086443A"/>
    <w:rsid w:val="008678BD"/>
    <w:rsid w:val="008A627D"/>
    <w:rsid w:val="008C1D86"/>
    <w:rsid w:val="008E4758"/>
    <w:rsid w:val="00900364"/>
    <w:rsid w:val="009378A1"/>
    <w:rsid w:val="00981190"/>
    <w:rsid w:val="00987328"/>
    <w:rsid w:val="009A0D8A"/>
    <w:rsid w:val="009D75BE"/>
    <w:rsid w:val="009D7866"/>
    <w:rsid w:val="009F0532"/>
    <w:rsid w:val="009F1B30"/>
    <w:rsid w:val="00A00DD1"/>
    <w:rsid w:val="00A120CB"/>
    <w:rsid w:val="00A46C19"/>
    <w:rsid w:val="00A61642"/>
    <w:rsid w:val="00A651B4"/>
    <w:rsid w:val="00A651BF"/>
    <w:rsid w:val="00A67D70"/>
    <w:rsid w:val="00AE1092"/>
    <w:rsid w:val="00AE7558"/>
    <w:rsid w:val="00B06E5C"/>
    <w:rsid w:val="00B1789D"/>
    <w:rsid w:val="00B178E1"/>
    <w:rsid w:val="00B337FA"/>
    <w:rsid w:val="00B7123A"/>
    <w:rsid w:val="00B71BDD"/>
    <w:rsid w:val="00BF2624"/>
    <w:rsid w:val="00C04DCC"/>
    <w:rsid w:val="00C070C4"/>
    <w:rsid w:val="00C51804"/>
    <w:rsid w:val="00C937BF"/>
    <w:rsid w:val="00C976CE"/>
    <w:rsid w:val="00CB392D"/>
    <w:rsid w:val="00CC2352"/>
    <w:rsid w:val="00CE49BB"/>
    <w:rsid w:val="00CF56BF"/>
    <w:rsid w:val="00D0606B"/>
    <w:rsid w:val="00D1525A"/>
    <w:rsid w:val="00D60539"/>
    <w:rsid w:val="00DA00F4"/>
    <w:rsid w:val="00DA3F63"/>
    <w:rsid w:val="00DC525A"/>
    <w:rsid w:val="00DD2025"/>
    <w:rsid w:val="00E2732F"/>
    <w:rsid w:val="00E50F8C"/>
    <w:rsid w:val="00E75C6E"/>
    <w:rsid w:val="00EE3CF5"/>
    <w:rsid w:val="00F322A9"/>
    <w:rsid w:val="00F355B2"/>
    <w:rsid w:val="00F36E5D"/>
    <w:rsid w:val="00F51F2E"/>
    <w:rsid w:val="00F631C4"/>
    <w:rsid w:val="00F908D3"/>
    <w:rsid w:val="00FC0464"/>
    <w:rsid w:val="00FC68E6"/>
    <w:rsid w:val="00FF78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46710AF6"/>
  <w14:defaultImageDpi w14:val="300"/>
  <w15:chartTrackingRefBased/>
  <w15:docId w15:val="{FF2C651C-320F-0C4B-9EB2-5BC493BE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rFonts w:ascii="New York" w:hAnsi="New York"/>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tyle>
  <w:style w:type="paragraph" w:styleId="BlockText">
    <w:name w:val="Block Text"/>
    <w:basedOn w:val="Normal"/>
    <w:pPr>
      <w:ind w:left="720" w:right="-1080" w:hanging="720"/>
    </w:pPr>
    <w:rPr>
      <w:rFonts w:ascii="Times" w:hAnsi="Times"/>
    </w:rPr>
  </w:style>
  <w:style w:type="character" w:styleId="Emphasis">
    <w:name w:val="Emphasis"/>
    <w:qFormat/>
    <w:rPr>
      <w:i/>
    </w:rPr>
  </w:style>
  <w:style w:type="paragraph" w:styleId="BodyTextIndent">
    <w:name w:val="Body Text Indent"/>
    <w:basedOn w:val="Normal"/>
    <w:pPr>
      <w:ind w:left="720" w:hanging="720"/>
    </w:pPr>
    <w:rPr>
      <w:rFonts w:ascii="Times" w:hAnsi="Times"/>
    </w:rPr>
  </w:style>
  <w:style w:type="paragraph" w:styleId="BodyText">
    <w:name w:val="Body Text"/>
    <w:basedOn w:val="Normal"/>
    <w:rPr>
      <w:rFonts w:ascii="Times" w:hAnsi="Times"/>
      <w:color w:val="FF0000"/>
    </w:rPr>
  </w:style>
  <w:style w:type="paragraph" w:styleId="Header">
    <w:name w:val="header"/>
    <w:basedOn w:val="Normal"/>
    <w:pPr>
      <w:tabs>
        <w:tab w:val="center" w:pos="4320"/>
        <w:tab w:val="right" w:pos="8640"/>
      </w:tabs>
    </w:pPr>
  </w:style>
  <w:style w:type="paragraph" w:styleId="NormalWeb">
    <w:name w:val="Normal (Web)"/>
    <w:basedOn w:val="Normal"/>
    <w:uiPriority w:val="99"/>
    <w:semiHidden/>
    <w:unhideWhenUsed/>
    <w:rsid w:val="009D75BE"/>
    <w:pPr>
      <w:autoSpaceDE/>
      <w:autoSpaceDN/>
      <w:spacing w:before="100" w:beforeAutospacing="1" w:after="100" w:afterAutospacing="1"/>
    </w:pPr>
    <w:rPr>
      <w:rFonts w:ascii="Times" w:eastAsia="MS Mincho" w:hAnsi="Times"/>
      <w:sz w:val="20"/>
      <w:szCs w:val="20"/>
    </w:rPr>
  </w:style>
  <w:style w:type="paragraph" w:styleId="ListParagraph">
    <w:name w:val="List Paragraph"/>
    <w:basedOn w:val="Normal"/>
    <w:uiPriority w:val="34"/>
    <w:qFormat/>
    <w:rsid w:val="0062620F"/>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CC0F1-8F7E-A04C-A94F-80F16006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2285</Words>
  <Characters>13029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bio 15 98 exam #1</vt:lpstr>
    </vt:vector>
  </TitlesOfParts>
  <Company>Austin College</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15 98 exam #1</dc:title>
  <dc:subject/>
  <dc:creator>Academic Computing</dc:creator>
  <cp:keywords/>
  <cp:lastModifiedBy>Peter Schulze</cp:lastModifiedBy>
  <cp:revision>2</cp:revision>
  <cp:lastPrinted>2015-10-14T13:18:00Z</cp:lastPrinted>
  <dcterms:created xsi:type="dcterms:W3CDTF">2023-10-16T02:55:00Z</dcterms:created>
  <dcterms:modified xsi:type="dcterms:W3CDTF">2023-10-16T02:55:00Z</dcterms:modified>
</cp:coreProperties>
</file>